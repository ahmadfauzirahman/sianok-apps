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A2" w:rsidRDefault="00360E52" w:rsidP="002933A2">
      <w:pPr>
        <w:spacing w:line="760" w:lineRule="exact"/>
        <w:ind w:left="115" w:right="-1"/>
        <w:jc w:val="center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noProof/>
          <w:color w:val="1F1F1F"/>
          <w:sz w:val="24"/>
          <w:szCs w:val="24"/>
        </w:rPr>
        <w:pict>
          <v:rect id="_x0000_s1040" style="position:absolute;left:0;text-align:left;margin-left:5.15pt;margin-top:4.25pt;width:476.4pt;height:41.85pt;z-index:-251658752"/>
        </w:pict>
      </w:r>
      <w:r w:rsidR="00786B05" w:rsidRPr="002933A2">
        <w:rPr>
          <w:rFonts w:ascii="Arial" w:eastAsia="Arial" w:hAnsi="Arial" w:cs="Arial"/>
          <w:color w:val="1F1F1F"/>
          <w:sz w:val="24"/>
          <w:szCs w:val="24"/>
        </w:rPr>
        <w:t>KOP</w:t>
      </w:r>
      <w:r w:rsidR="00786B05" w:rsidRPr="002933A2">
        <w:rPr>
          <w:rFonts w:ascii="Arial" w:eastAsia="Arial" w:hAnsi="Arial" w:cs="Arial"/>
          <w:color w:val="1F1F1F"/>
          <w:spacing w:val="31"/>
          <w:sz w:val="24"/>
          <w:szCs w:val="24"/>
        </w:rPr>
        <w:t xml:space="preserve"> </w:t>
      </w:r>
      <w:r w:rsidR="00786B05" w:rsidRPr="002933A2">
        <w:rPr>
          <w:rFonts w:ascii="Arial" w:eastAsia="Arial" w:hAnsi="Arial" w:cs="Arial"/>
          <w:color w:val="1F1F1F"/>
          <w:sz w:val="24"/>
          <w:szCs w:val="24"/>
        </w:rPr>
        <w:t>SURAT</w:t>
      </w:r>
      <w:r w:rsidR="00786B05" w:rsidRPr="002933A2">
        <w:rPr>
          <w:rFonts w:ascii="Arial" w:eastAsia="Arial" w:hAnsi="Arial" w:cs="Arial"/>
          <w:color w:val="1F1F1F"/>
          <w:spacing w:val="54"/>
          <w:sz w:val="24"/>
          <w:szCs w:val="24"/>
        </w:rPr>
        <w:t xml:space="preserve"> </w:t>
      </w:r>
      <w:r w:rsidR="00786B05" w:rsidRPr="002933A2">
        <w:rPr>
          <w:rFonts w:ascii="Arial" w:eastAsia="Arial" w:hAnsi="Arial" w:cs="Arial"/>
          <w:color w:val="1F1F1F"/>
          <w:sz w:val="24"/>
          <w:szCs w:val="24"/>
        </w:rPr>
        <w:t xml:space="preserve">SATKER </w:t>
      </w:r>
    </w:p>
    <w:p w:rsidR="002933A2" w:rsidRDefault="002933A2" w:rsidP="002933A2">
      <w:pPr>
        <w:spacing w:line="760" w:lineRule="exact"/>
        <w:ind w:left="115" w:right="-1"/>
        <w:jc w:val="center"/>
        <w:rPr>
          <w:rFonts w:ascii="Arial" w:eastAsia="Arial" w:hAnsi="Arial" w:cs="Arial"/>
          <w:color w:val="1F1F1F"/>
          <w:sz w:val="24"/>
          <w:szCs w:val="24"/>
        </w:rPr>
      </w:pPr>
    </w:p>
    <w:p w:rsidR="009436CC" w:rsidRDefault="00786B05" w:rsidP="002933A2">
      <w:pPr>
        <w:ind w:left="113"/>
        <w:rPr>
          <w:rFonts w:ascii="Arial" w:eastAsia="Arial" w:hAnsi="Arial" w:cs="Arial"/>
          <w:sz w:val="24"/>
          <w:szCs w:val="24"/>
        </w:rPr>
      </w:pPr>
      <w:proofErr w:type="gramStart"/>
      <w:r w:rsidRPr="002933A2">
        <w:rPr>
          <w:rFonts w:ascii="Arial" w:eastAsia="Arial" w:hAnsi="Arial" w:cs="Arial"/>
          <w:color w:val="1F1F1F"/>
          <w:sz w:val="24"/>
          <w:szCs w:val="24"/>
        </w:rPr>
        <w:t>Yth.</w:t>
      </w:r>
      <w:proofErr w:type="gramEnd"/>
      <w:r w:rsidRPr="002933A2">
        <w:rPr>
          <w:rFonts w:ascii="Arial" w:eastAsia="Arial" w:hAnsi="Arial" w:cs="Arial"/>
          <w:color w:val="1F1F1F"/>
          <w:spacing w:val="40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Kepala</w:t>
      </w:r>
      <w:r w:rsidRPr="002933A2">
        <w:rPr>
          <w:rFonts w:ascii="Arial" w:eastAsia="Arial" w:hAnsi="Arial" w:cs="Arial"/>
          <w:color w:val="1F1F1F"/>
          <w:spacing w:val="46"/>
          <w:sz w:val="24"/>
          <w:szCs w:val="24"/>
        </w:rPr>
        <w:t xml:space="preserve"> </w:t>
      </w:r>
      <w:proofErr w:type="gramStart"/>
      <w:r w:rsidR="002933A2" w:rsidRPr="002933A2">
        <w:rPr>
          <w:rFonts w:ascii="Arial" w:eastAsia="Arial" w:hAnsi="Arial" w:cs="Arial"/>
          <w:color w:val="1F1F1F"/>
          <w:sz w:val="24"/>
          <w:szCs w:val="24"/>
        </w:rPr>
        <w:t>KPPN. . . . .</w:t>
      </w:r>
      <w:proofErr w:type="gramEnd"/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</w:p>
    <w:p w:rsidR="002933A2" w:rsidRPr="002933A2" w:rsidRDefault="002933A2" w:rsidP="002933A2">
      <w:pPr>
        <w:ind w:left="11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di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. . . . </w:t>
      </w:r>
    </w:p>
    <w:p w:rsidR="002933A2" w:rsidRDefault="002933A2" w:rsidP="002933A2">
      <w:pPr>
        <w:spacing w:line="260" w:lineRule="auto"/>
        <w:ind w:left="115" w:right="168" w:firstLine="691"/>
        <w:jc w:val="both"/>
        <w:rPr>
          <w:rFonts w:ascii="Arial" w:eastAsia="Arial" w:hAnsi="Arial" w:cs="Arial"/>
          <w:color w:val="1F1F1F"/>
          <w:sz w:val="24"/>
          <w:szCs w:val="24"/>
        </w:rPr>
      </w:pPr>
    </w:p>
    <w:p w:rsidR="009436CC" w:rsidRPr="002933A2" w:rsidRDefault="00786B05" w:rsidP="002933A2">
      <w:pPr>
        <w:spacing w:line="260" w:lineRule="auto"/>
        <w:ind w:left="115" w:right="168" w:firstLine="452"/>
        <w:jc w:val="both"/>
        <w:rPr>
          <w:rFonts w:ascii="Arial" w:eastAsia="Arial" w:hAnsi="Arial" w:cs="Arial"/>
          <w:sz w:val="24"/>
          <w:szCs w:val="24"/>
        </w:rPr>
      </w:pPr>
      <w:r w:rsidRPr="002933A2">
        <w:rPr>
          <w:rFonts w:ascii="Arial" w:eastAsia="Arial" w:hAnsi="Arial" w:cs="Arial"/>
          <w:color w:val="1F1F1F"/>
          <w:sz w:val="24"/>
          <w:szCs w:val="24"/>
        </w:rPr>
        <w:t>Sehubungan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SPM-GUP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kami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dengan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Nomor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gramStart"/>
      <w:r w:rsidRPr="002933A2">
        <w:rPr>
          <w:rFonts w:ascii="Arial" w:eastAsia="Arial" w:hAnsi="Arial" w:cs="Arial"/>
          <w:color w:val="1F1F1F"/>
          <w:sz w:val="24"/>
          <w:szCs w:val="24"/>
        </w:rPr>
        <w:t>tanggal</w:t>
      </w:r>
      <w:r w:rsidR="002933A2">
        <w:rPr>
          <w:rFonts w:ascii="Arial" w:eastAsia="Arial" w:hAnsi="Arial" w:cs="Arial"/>
          <w:color w:val="1F1F1F"/>
          <w:sz w:val="24"/>
          <w:szCs w:val="24"/>
        </w:rPr>
        <w:t>.</w:t>
      </w:r>
      <w:proofErr w:type="gramEnd"/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. . . . . .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sebesar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Rp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. . . . . .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(dengan</w:t>
      </w:r>
      <w:r w:rsidRPr="002933A2">
        <w:rPr>
          <w:rFonts w:ascii="Arial" w:eastAsia="Arial" w:hAnsi="Arial" w:cs="Arial"/>
          <w:i/>
          <w:color w:val="1F1F1F"/>
          <w:spacing w:val="44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huruf),</w:t>
      </w:r>
      <w:r w:rsidR="002933A2">
        <w:rPr>
          <w:rFonts w:ascii="Arial" w:eastAsia="Arial" w:hAnsi="Arial" w:cs="Arial"/>
          <w:i/>
          <w:color w:val="1F1F1F"/>
          <w:spacing w:val="52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dengan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ini</w:t>
      </w:r>
      <w:r w:rsidRPr="002933A2">
        <w:rPr>
          <w:rFonts w:ascii="Arial" w:eastAsia="Arial" w:hAnsi="Arial" w:cs="Arial"/>
          <w:color w:val="1F1F1F"/>
          <w:spacing w:val="17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diberitahukan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bahwa</w:t>
      </w:r>
      <w:r w:rsidR="002933A2">
        <w:rPr>
          <w:rFonts w:ascii="Arial" w:eastAsia="Arial" w:hAnsi="Arial" w:cs="Arial"/>
          <w:color w:val="1F1F1F"/>
          <w:spacing w:val="50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pengajuan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revolving</w:t>
      </w:r>
      <w:r w:rsidR="002933A2">
        <w:rPr>
          <w:rFonts w:ascii="Arial" w:eastAsia="Arial" w:hAnsi="Arial" w:cs="Arial"/>
          <w:i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UP</w:t>
      </w:r>
      <w:r w:rsidR="002933A2">
        <w:rPr>
          <w:rFonts w:ascii="Arial" w:eastAsia="Arial" w:hAnsi="Arial" w:cs="Arial"/>
          <w:color w:val="1F1F1F"/>
          <w:spacing w:val="26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mengalami </w:t>
      </w:r>
      <w:r w:rsidRPr="002933A2">
        <w:rPr>
          <w:rFonts w:ascii="Arial" w:eastAsia="Arial" w:hAnsi="Arial" w:cs="Arial"/>
          <w:color w:val="1F1F1F"/>
          <w:spacing w:val="24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keterlambatan selama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(dengan</w:t>
      </w:r>
      <w:r w:rsidR="002933A2">
        <w:rPr>
          <w:rFonts w:ascii="Arial" w:eastAsia="Arial" w:hAnsi="Arial" w:cs="Arial"/>
          <w:i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huruf</w:t>
      </w:r>
      <w:r w:rsidR="002933A2">
        <w:rPr>
          <w:rFonts w:ascii="Arial" w:eastAsia="Arial" w:hAnsi="Arial" w:cs="Arial"/>
          <w:i/>
          <w:color w:val="1F1F1F"/>
          <w:sz w:val="24"/>
          <w:szCs w:val="24"/>
        </w:rPr>
        <w:t xml:space="preserve">)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hari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apabila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dibandingkan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dengan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SP2D </w:t>
      </w:r>
      <w:r w:rsidRPr="002933A2">
        <w:rPr>
          <w:rFonts w:ascii="Arial" w:eastAsia="Arial" w:hAnsi="Arial" w:cs="Arial"/>
          <w:color w:val="1F1F1F"/>
          <w:spacing w:val="31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UP/GUP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Nomor</w:t>
      </w:r>
      <w:r w:rsidR="002933A2">
        <w:rPr>
          <w:rFonts w:ascii="Arial" w:eastAsia="Arial" w:hAnsi="Arial" w:cs="Arial"/>
          <w:color w:val="1F1F1F"/>
          <w:sz w:val="24"/>
          <w:szCs w:val="24"/>
        </w:rPr>
        <w:t>. . . . .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tanggal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. . . . . 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sebesar</w:t>
      </w:r>
      <w:r w:rsidRPr="002933A2">
        <w:rPr>
          <w:rFonts w:ascii="Arial" w:eastAsia="Arial" w:hAnsi="Arial" w:cs="Arial"/>
          <w:color w:val="1F1F1F"/>
          <w:spacing w:val="22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Rp</w:t>
      </w:r>
      <w:r w:rsidR="002933A2">
        <w:rPr>
          <w:rFonts w:ascii="Arial" w:eastAsia="Arial" w:hAnsi="Arial" w:cs="Arial"/>
          <w:color w:val="1F1F1F"/>
          <w:sz w:val="24"/>
          <w:szCs w:val="24"/>
        </w:rPr>
        <w:t>. . . .</w:t>
      </w:r>
      <w:r w:rsidRPr="002933A2">
        <w:rPr>
          <w:rFonts w:ascii="Arial" w:eastAsia="Arial" w:hAnsi="Arial" w:cs="Arial"/>
          <w:i/>
          <w:color w:val="1F1F1F"/>
          <w:sz w:val="24"/>
          <w:szCs w:val="24"/>
        </w:rPr>
        <w:t>(dengan  huruf</w:t>
      </w:r>
      <w:r w:rsidR="002933A2">
        <w:rPr>
          <w:rFonts w:ascii="Arial" w:eastAsia="Arial" w:hAnsi="Arial" w:cs="Arial"/>
          <w:i/>
          <w:color w:val="1F1F1F"/>
          <w:sz w:val="24"/>
          <w:szCs w:val="24"/>
        </w:rPr>
        <w:t xml:space="preserve">)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akibat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:</w:t>
      </w:r>
    </w:p>
    <w:p w:rsidR="002933A2" w:rsidRPr="002933A2" w:rsidRDefault="002933A2" w:rsidP="002933A2">
      <w:pPr>
        <w:pStyle w:val="ListParagraph"/>
        <w:numPr>
          <w:ilvl w:val="0"/>
          <w:numId w:val="2"/>
        </w:numPr>
        <w:spacing w:line="22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 xml:space="preserve">. . . . . . . . . . . . . . . . . . . . . . . . . . . . . . . . . . . . . . . . . . . . . . . . </w:t>
      </w:r>
    </w:p>
    <w:p w:rsidR="009436CC" w:rsidRPr="002933A2" w:rsidRDefault="002933A2" w:rsidP="002933A2">
      <w:pPr>
        <w:pStyle w:val="ListParagraph"/>
        <w:numPr>
          <w:ilvl w:val="0"/>
          <w:numId w:val="2"/>
        </w:numPr>
        <w:spacing w:line="220" w:lineRule="exact"/>
        <w:ind w:hanging="3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F1F1F"/>
          <w:sz w:val="24"/>
          <w:szCs w:val="24"/>
        </w:rPr>
        <w:t>. . . . . . . . . . . . . . . . . . . . . . . . . . . . . . . . . . . . . . . . . . . . . . . . dst</w:t>
      </w:r>
    </w:p>
    <w:p w:rsidR="002933A2" w:rsidRPr="002933A2" w:rsidRDefault="002933A2" w:rsidP="002933A2">
      <w:pPr>
        <w:pStyle w:val="ListParagraph"/>
        <w:spacing w:line="220" w:lineRule="exact"/>
        <w:ind w:left="494" w:firstLine="452"/>
        <w:rPr>
          <w:rFonts w:ascii="Arial" w:hAnsi="Arial" w:cs="Arial"/>
          <w:sz w:val="24"/>
          <w:szCs w:val="24"/>
        </w:rPr>
      </w:pPr>
    </w:p>
    <w:p w:rsidR="009436CC" w:rsidRDefault="00786B05" w:rsidP="002933A2">
      <w:pPr>
        <w:ind w:left="134" w:right="157" w:firstLine="452"/>
        <w:jc w:val="both"/>
        <w:rPr>
          <w:rFonts w:ascii="Arial" w:eastAsia="Arial" w:hAnsi="Arial" w:cs="Arial"/>
          <w:color w:val="1F1F1F"/>
          <w:sz w:val="24"/>
          <w:szCs w:val="24"/>
        </w:rPr>
      </w:pPr>
      <w:r w:rsidRPr="002933A2">
        <w:rPr>
          <w:rFonts w:ascii="Arial" w:eastAsia="Arial" w:hAnsi="Arial" w:cs="Arial"/>
          <w:color w:val="1F1F1F"/>
          <w:sz w:val="24"/>
          <w:szCs w:val="24"/>
        </w:rPr>
        <w:t>Selanjutnya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kami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gramStart"/>
      <w:r w:rsidRPr="002933A2">
        <w:rPr>
          <w:rFonts w:ascii="Arial" w:eastAsia="Arial" w:hAnsi="Arial" w:cs="Arial"/>
          <w:color w:val="1F1F1F"/>
          <w:sz w:val="24"/>
          <w:szCs w:val="24"/>
        </w:rPr>
        <w:t>akan</w:t>
      </w:r>
      <w:proofErr w:type="gramEnd"/>
      <w:r w:rsidRPr="002933A2">
        <w:rPr>
          <w:rFonts w:ascii="Arial" w:eastAsia="Arial" w:hAnsi="Arial" w:cs="Arial"/>
          <w:color w:val="1F1F1F"/>
          <w:spacing w:val="46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berupaya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melakukan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revolving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UP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dalam</w:t>
      </w:r>
      <w:r w:rsidRPr="002933A2">
        <w:rPr>
          <w:rFonts w:ascii="Arial" w:eastAsia="Arial" w:hAnsi="Arial" w:cs="Arial"/>
          <w:color w:val="1F1F1F"/>
          <w:spacing w:val="45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waktu</w:t>
      </w:r>
      <w:r w:rsid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1 (satu)</w:t>
      </w:r>
      <w:r w:rsidRPr="002933A2">
        <w:rPr>
          <w:rFonts w:ascii="Arial" w:eastAsia="Arial" w:hAnsi="Arial" w:cs="Arial"/>
          <w:color w:val="1F1F1F"/>
          <w:spacing w:val="36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bulan</w:t>
      </w:r>
      <w:r w:rsidRPr="002933A2">
        <w:rPr>
          <w:rFonts w:ascii="Arial" w:eastAsia="Arial" w:hAnsi="Arial" w:cs="Arial"/>
          <w:color w:val="1F1F1F"/>
          <w:spacing w:val="24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sejak pencairan.</w:t>
      </w:r>
    </w:p>
    <w:p w:rsidR="009436CC" w:rsidRDefault="00786B05" w:rsidP="002933A2">
      <w:pPr>
        <w:ind w:left="816" w:hanging="249"/>
        <w:rPr>
          <w:rFonts w:ascii="Arial" w:eastAsia="Arial" w:hAnsi="Arial" w:cs="Arial"/>
          <w:color w:val="1F1F1F"/>
          <w:sz w:val="24"/>
          <w:szCs w:val="24"/>
        </w:rPr>
      </w:pPr>
      <w:proofErr w:type="gramStart"/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Demikian </w:t>
      </w:r>
      <w:r w:rsidRPr="002933A2">
        <w:rPr>
          <w:rFonts w:ascii="Arial" w:eastAsia="Arial" w:hAnsi="Arial" w:cs="Arial"/>
          <w:color w:val="1F1F1F"/>
          <w:spacing w:val="11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kiranya</w:t>
      </w:r>
      <w:proofErr w:type="gramEnd"/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pacing w:val="12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maklum.</w:t>
      </w:r>
    </w:p>
    <w:p w:rsidR="002933A2" w:rsidRDefault="002933A2" w:rsidP="002933A2">
      <w:pPr>
        <w:ind w:left="816" w:hanging="249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hanging="249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hanging="249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. . </w:t>
      </w:r>
      <w:proofErr w:type="gramStart"/>
      <w:r>
        <w:rPr>
          <w:rFonts w:ascii="Arial" w:eastAsia="Arial" w:hAnsi="Arial" w:cs="Arial"/>
          <w:color w:val="1F1F1F"/>
          <w:sz w:val="24"/>
          <w:szCs w:val="24"/>
        </w:rPr>
        <w:t>. . . . . . . . . . . . , . . . . . . . . . .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20XX</w:t>
      </w: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Kuasa Pengguna Anggaran</w:t>
      </w: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</w:p>
    <w:p w:rsidR="002933A2" w:rsidRDefault="002933A2" w:rsidP="002933A2">
      <w:pPr>
        <w:ind w:left="816" w:firstLine="4854"/>
        <w:rPr>
          <w:rFonts w:ascii="Arial" w:eastAsia="Arial" w:hAnsi="Arial" w:cs="Arial"/>
          <w:color w:val="1F1F1F"/>
          <w:sz w:val="24"/>
          <w:szCs w:val="24"/>
        </w:rPr>
      </w:pPr>
    </w:p>
    <w:p w:rsidR="009436CC" w:rsidRDefault="002933A2" w:rsidP="002933A2">
      <w:pPr>
        <w:ind w:left="816" w:firstLine="48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. . . . . . . . . . . . . . . . . . . . . . . . . . . . .</w:t>
      </w:r>
    </w:p>
    <w:p w:rsidR="002933A2" w:rsidRPr="002933A2" w:rsidRDefault="002933A2" w:rsidP="002933A2">
      <w:pPr>
        <w:ind w:left="816" w:firstLine="48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NIP. . . . . . . . . . . . . . . . . . . . . . . . . . </w:t>
      </w:r>
    </w:p>
    <w:p w:rsidR="009436CC" w:rsidRPr="002933A2" w:rsidRDefault="009436CC" w:rsidP="002933A2">
      <w:pPr>
        <w:spacing w:line="200" w:lineRule="exact"/>
        <w:rPr>
          <w:rFonts w:ascii="Arial" w:hAnsi="Arial" w:cs="Arial"/>
          <w:sz w:val="24"/>
          <w:szCs w:val="24"/>
        </w:rPr>
      </w:pPr>
    </w:p>
    <w:p w:rsidR="00786B05" w:rsidRDefault="00786B05" w:rsidP="002933A2">
      <w:pPr>
        <w:spacing w:line="520" w:lineRule="atLeast"/>
        <w:ind w:left="130" w:right="389" w:firstLine="5846"/>
        <w:rPr>
          <w:rFonts w:ascii="Arial" w:eastAsia="Arial" w:hAnsi="Arial" w:cs="Arial"/>
          <w:color w:val="1F1F1F"/>
          <w:sz w:val="24"/>
          <w:szCs w:val="24"/>
        </w:rPr>
      </w:pPr>
    </w:p>
    <w:p w:rsidR="009436CC" w:rsidRPr="002933A2" w:rsidRDefault="00786B05" w:rsidP="00786B05">
      <w:pPr>
        <w:spacing w:line="520" w:lineRule="atLeast"/>
        <w:ind w:left="130" w:right="389" w:firstLine="12"/>
        <w:jc w:val="both"/>
        <w:rPr>
          <w:rFonts w:ascii="Arial" w:eastAsia="Arial" w:hAnsi="Arial" w:cs="Arial"/>
          <w:sz w:val="24"/>
          <w:szCs w:val="24"/>
        </w:rPr>
      </w:pPr>
      <w:r w:rsidRPr="002933A2">
        <w:rPr>
          <w:rFonts w:ascii="Arial" w:eastAsia="Arial" w:hAnsi="Arial" w:cs="Arial"/>
          <w:color w:val="1F1F1F"/>
          <w:sz w:val="24"/>
          <w:szCs w:val="24"/>
        </w:rPr>
        <w:t>Tembusan:</w:t>
      </w:r>
    </w:p>
    <w:p w:rsidR="009436CC" w:rsidRPr="002933A2" w:rsidRDefault="00786B05" w:rsidP="002933A2">
      <w:pPr>
        <w:ind w:left="144"/>
        <w:rPr>
          <w:rFonts w:ascii="Arial" w:eastAsia="Arial" w:hAnsi="Arial" w:cs="Arial"/>
          <w:sz w:val="24"/>
          <w:szCs w:val="24"/>
        </w:rPr>
      </w:pPr>
      <w:r w:rsidRPr="002933A2">
        <w:rPr>
          <w:rFonts w:ascii="Arial" w:eastAsia="Arial" w:hAnsi="Arial" w:cs="Arial"/>
          <w:color w:val="1F1F1F"/>
          <w:sz w:val="24"/>
          <w:szCs w:val="24"/>
        </w:rPr>
        <w:t>Kepala</w:t>
      </w:r>
      <w:r w:rsidRPr="002933A2">
        <w:rPr>
          <w:rFonts w:ascii="Arial" w:eastAsia="Arial" w:hAnsi="Arial" w:cs="Arial"/>
          <w:color w:val="1F1F1F"/>
          <w:spacing w:val="41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Kantor</w:t>
      </w:r>
      <w:r w:rsidRPr="002933A2">
        <w:rPr>
          <w:rFonts w:ascii="Arial" w:eastAsia="Arial" w:hAnsi="Arial" w:cs="Arial"/>
          <w:color w:val="1F1F1F"/>
          <w:spacing w:val="32"/>
          <w:sz w:val="24"/>
          <w:szCs w:val="24"/>
        </w:rPr>
        <w:t xml:space="preserve"> </w:t>
      </w:r>
      <w:proofErr w:type="gramStart"/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Wilayah </w:t>
      </w:r>
      <w:r w:rsidRPr="002933A2">
        <w:rPr>
          <w:rFonts w:ascii="Arial" w:eastAsia="Arial" w:hAnsi="Arial" w:cs="Arial"/>
          <w:color w:val="1F1F1F"/>
          <w:spacing w:val="27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DJ</w:t>
      </w:r>
      <w:proofErr w:type="gramEnd"/>
      <w:r w:rsidRPr="002933A2">
        <w:rPr>
          <w:rFonts w:ascii="Arial" w:eastAsia="Arial" w:hAnsi="Arial" w:cs="Arial"/>
          <w:color w:val="1F1F1F"/>
          <w:spacing w:val="-31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Pb</w:t>
      </w:r>
      <w:r w:rsidRPr="002933A2">
        <w:rPr>
          <w:rFonts w:ascii="Arial" w:eastAsia="Arial" w:hAnsi="Arial" w:cs="Arial"/>
          <w:color w:val="1F1F1F"/>
          <w:spacing w:val="26"/>
          <w:sz w:val="24"/>
          <w:szCs w:val="24"/>
        </w:rPr>
        <w:t xml:space="preserve"> </w:t>
      </w:r>
      <w:r w:rsidR="00360E52">
        <w:rPr>
          <w:rFonts w:ascii="Arial" w:eastAsia="Arial" w:hAnsi="Arial" w:cs="Arial"/>
          <w:color w:val="1F1F1F"/>
          <w:sz w:val="24"/>
          <w:szCs w:val="24"/>
        </w:rPr>
        <w:t>Provinsi Sumatera Barat</w:t>
      </w:r>
      <w:bookmarkStart w:id="0" w:name="_GoBack"/>
      <w:bookmarkEnd w:id="0"/>
      <w:r w:rsidRPr="002933A2">
        <w:rPr>
          <w:rFonts w:ascii="Arial" w:eastAsia="Arial" w:hAnsi="Arial" w:cs="Arial"/>
          <w:color w:val="1F1F1F"/>
          <w:sz w:val="24"/>
          <w:szCs w:val="24"/>
        </w:rPr>
        <w:t xml:space="preserve">                             </w:t>
      </w:r>
      <w:r w:rsidRPr="002933A2">
        <w:rPr>
          <w:rFonts w:ascii="Arial" w:eastAsia="Arial" w:hAnsi="Arial" w:cs="Arial"/>
          <w:color w:val="1F1F1F"/>
          <w:spacing w:val="21"/>
          <w:sz w:val="24"/>
          <w:szCs w:val="24"/>
        </w:rPr>
        <w:t xml:space="preserve"> </w:t>
      </w:r>
      <w:r w:rsidRPr="002933A2">
        <w:rPr>
          <w:rFonts w:ascii="Arial" w:eastAsia="Arial" w:hAnsi="Arial" w:cs="Arial"/>
          <w:color w:val="1F1F1F"/>
          <w:sz w:val="24"/>
          <w:szCs w:val="24"/>
        </w:rPr>
        <w:t>.</w:t>
      </w:r>
    </w:p>
    <w:p w:rsidR="009436CC" w:rsidRPr="002933A2" w:rsidRDefault="009436CC" w:rsidP="002933A2">
      <w:pPr>
        <w:spacing w:line="200" w:lineRule="exact"/>
        <w:rPr>
          <w:rFonts w:ascii="Arial" w:hAnsi="Arial" w:cs="Arial"/>
          <w:sz w:val="24"/>
          <w:szCs w:val="24"/>
        </w:rPr>
      </w:pPr>
    </w:p>
    <w:p w:rsidR="009436CC" w:rsidRDefault="009436CC">
      <w:pPr>
        <w:ind w:left="9308"/>
      </w:pPr>
    </w:p>
    <w:sectPr w:rsidR="009436CC" w:rsidSect="002933A2">
      <w:type w:val="continuous"/>
      <w:pgSz w:w="11920" w:h="16940"/>
      <w:pgMar w:top="1440" w:right="1005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2F3"/>
    <w:multiLevelType w:val="hybridMultilevel"/>
    <w:tmpl w:val="9B3CC0CE"/>
    <w:lvl w:ilvl="0" w:tplc="1FD0F2A4">
      <w:start w:val="1"/>
      <w:numFmt w:val="decimal"/>
      <w:lvlText w:val="%1."/>
      <w:lvlJc w:val="left"/>
      <w:pPr>
        <w:ind w:left="494" w:hanging="360"/>
      </w:pPr>
      <w:rPr>
        <w:rFonts w:ascii="Arial" w:eastAsia="Times New Roman" w:hAnsi="Arial" w:cs="Arial"/>
        <w:color w:val="1F1F1F"/>
      </w:rPr>
    </w:lvl>
    <w:lvl w:ilvl="1" w:tplc="04090019" w:tentative="1">
      <w:start w:val="1"/>
      <w:numFmt w:val="lowerLetter"/>
      <w:lvlText w:val="%2."/>
      <w:lvlJc w:val="left"/>
      <w:pPr>
        <w:ind w:left="1214" w:hanging="360"/>
      </w:pPr>
    </w:lvl>
    <w:lvl w:ilvl="2" w:tplc="0409001B" w:tentative="1">
      <w:start w:val="1"/>
      <w:numFmt w:val="lowerRoman"/>
      <w:lvlText w:val="%3."/>
      <w:lvlJc w:val="right"/>
      <w:pPr>
        <w:ind w:left="1934" w:hanging="180"/>
      </w:pPr>
    </w:lvl>
    <w:lvl w:ilvl="3" w:tplc="0409000F" w:tentative="1">
      <w:start w:val="1"/>
      <w:numFmt w:val="decimal"/>
      <w:lvlText w:val="%4."/>
      <w:lvlJc w:val="left"/>
      <w:pPr>
        <w:ind w:left="2654" w:hanging="360"/>
      </w:pPr>
    </w:lvl>
    <w:lvl w:ilvl="4" w:tplc="04090019" w:tentative="1">
      <w:start w:val="1"/>
      <w:numFmt w:val="lowerLetter"/>
      <w:lvlText w:val="%5."/>
      <w:lvlJc w:val="left"/>
      <w:pPr>
        <w:ind w:left="3374" w:hanging="360"/>
      </w:pPr>
    </w:lvl>
    <w:lvl w:ilvl="5" w:tplc="0409001B" w:tentative="1">
      <w:start w:val="1"/>
      <w:numFmt w:val="lowerRoman"/>
      <w:lvlText w:val="%6."/>
      <w:lvlJc w:val="right"/>
      <w:pPr>
        <w:ind w:left="4094" w:hanging="180"/>
      </w:pPr>
    </w:lvl>
    <w:lvl w:ilvl="6" w:tplc="0409000F" w:tentative="1">
      <w:start w:val="1"/>
      <w:numFmt w:val="decimal"/>
      <w:lvlText w:val="%7."/>
      <w:lvlJc w:val="left"/>
      <w:pPr>
        <w:ind w:left="4814" w:hanging="360"/>
      </w:pPr>
    </w:lvl>
    <w:lvl w:ilvl="7" w:tplc="04090019" w:tentative="1">
      <w:start w:val="1"/>
      <w:numFmt w:val="lowerLetter"/>
      <w:lvlText w:val="%8."/>
      <w:lvlJc w:val="left"/>
      <w:pPr>
        <w:ind w:left="5534" w:hanging="360"/>
      </w:pPr>
    </w:lvl>
    <w:lvl w:ilvl="8" w:tplc="04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">
    <w:nsid w:val="78B63634"/>
    <w:multiLevelType w:val="multilevel"/>
    <w:tmpl w:val="0164DA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6CC"/>
    <w:rsid w:val="002933A2"/>
    <w:rsid w:val="00360E52"/>
    <w:rsid w:val="00786B05"/>
    <w:rsid w:val="009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93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41697-3147-43EE-9FAB-8F9FA1E0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rohman</dc:creator>
  <cp:lastModifiedBy>Windows User</cp:lastModifiedBy>
  <cp:revision>3</cp:revision>
  <dcterms:created xsi:type="dcterms:W3CDTF">2018-02-26T02:34:00Z</dcterms:created>
  <dcterms:modified xsi:type="dcterms:W3CDTF">2018-03-24T10:07:00Z</dcterms:modified>
</cp:coreProperties>
</file>