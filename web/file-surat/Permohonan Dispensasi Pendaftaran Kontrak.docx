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C1" w:rsidRDefault="00316EC1" w:rsidP="0058229C">
      <w:pPr>
        <w:rPr>
          <w:sz w:val="14"/>
          <w:szCs w:val="14"/>
        </w:rPr>
      </w:pPr>
    </w:p>
    <w:p w:rsidR="00DD396D" w:rsidRDefault="005E4A17" w:rsidP="0058229C">
      <w:pPr>
        <w:rPr>
          <w:sz w:val="14"/>
          <w:szCs w:val="14"/>
        </w:rPr>
      </w:pPr>
      <w:r>
        <w:rPr>
          <w:noProof/>
          <w:sz w:val="14"/>
          <w:szCs w:val="14"/>
        </w:rPr>
        <w:pict>
          <v:rect id="_x0000_s1038" style="position:absolute;margin-left:5.25pt;margin-top:2.75pt;width:472.75pt;height:40.2pt;z-index:-251659777"/>
        </w:pict>
      </w:r>
    </w:p>
    <w:p w:rsidR="00316EC1" w:rsidRDefault="00316EC1" w:rsidP="001B3FB4">
      <w:pPr>
        <w:jc w:val="center"/>
      </w:pPr>
    </w:p>
    <w:p w:rsidR="00316EC1" w:rsidRPr="001B3FB4" w:rsidRDefault="001B3FB4" w:rsidP="001B3FB4">
      <w:pPr>
        <w:jc w:val="center"/>
        <w:rPr>
          <w:rFonts w:ascii="Arial" w:eastAsia="Arial" w:hAnsi="Arial" w:cs="Arial"/>
          <w:sz w:val="24"/>
          <w:szCs w:val="24"/>
        </w:rPr>
      </w:pPr>
      <w:r w:rsidRPr="001B3FB4">
        <w:rPr>
          <w:rFonts w:ascii="Arial" w:eastAsia="Arial" w:hAnsi="Arial" w:cs="Arial"/>
          <w:color w:val="212121"/>
          <w:position w:val="-1"/>
          <w:sz w:val="24"/>
          <w:szCs w:val="24"/>
        </w:rPr>
        <w:t>KOP</w:t>
      </w:r>
      <w:r w:rsidRPr="001B3FB4">
        <w:rPr>
          <w:rFonts w:ascii="Arial" w:eastAsia="Arial" w:hAnsi="Arial" w:cs="Arial"/>
          <w:color w:val="212121"/>
          <w:spacing w:val="-2"/>
          <w:position w:val="-1"/>
          <w:sz w:val="24"/>
          <w:szCs w:val="24"/>
        </w:rPr>
        <w:t xml:space="preserve"> </w:t>
      </w:r>
      <w:r w:rsidRPr="001B3FB4">
        <w:rPr>
          <w:rFonts w:ascii="Arial" w:eastAsia="Arial" w:hAnsi="Arial" w:cs="Arial"/>
          <w:color w:val="212121"/>
          <w:position w:val="-1"/>
          <w:sz w:val="24"/>
          <w:szCs w:val="24"/>
        </w:rPr>
        <w:t>SURAT</w:t>
      </w:r>
      <w:r w:rsidRPr="001B3FB4">
        <w:rPr>
          <w:rFonts w:ascii="Arial" w:eastAsia="Arial" w:hAnsi="Arial" w:cs="Arial"/>
          <w:color w:val="212121"/>
          <w:spacing w:val="5"/>
          <w:position w:val="-1"/>
          <w:sz w:val="24"/>
          <w:szCs w:val="24"/>
        </w:rPr>
        <w:t xml:space="preserve"> </w:t>
      </w:r>
      <w:r w:rsidRPr="001B3FB4">
        <w:rPr>
          <w:rFonts w:ascii="Arial" w:eastAsia="Arial" w:hAnsi="Arial" w:cs="Arial"/>
          <w:color w:val="212121"/>
          <w:position w:val="-1"/>
          <w:sz w:val="24"/>
          <w:szCs w:val="24"/>
        </w:rPr>
        <w:t>SATKER</w:t>
      </w:r>
    </w:p>
    <w:p w:rsidR="00316EC1" w:rsidRPr="001B3FB4" w:rsidRDefault="00316EC1" w:rsidP="0058229C">
      <w:pPr>
        <w:rPr>
          <w:rFonts w:ascii="Arial" w:hAnsi="Arial" w:cs="Arial"/>
          <w:sz w:val="24"/>
          <w:szCs w:val="24"/>
        </w:rPr>
      </w:pPr>
    </w:p>
    <w:p w:rsidR="00DD396D" w:rsidRPr="001B3FB4" w:rsidRDefault="00DD396D" w:rsidP="0058229C">
      <w:pPr>
        <w:rPr>
          <w:rFonts w:ascii="Arial" w:hAnsi="Arial" w:cs="Arial"/>
          <w:sz w:val="24"/>
          <w:szCs w:val="24"/>
        </w:rPr>
        <w:sectPr w:rsidR="00DD396D" w:rsidRPr="001B3FB4" w:rsidSect="0058229C">
          <w:type w:val="continuous"/>
          <w:pgSz w:w="11920" w:h="16960"/>
          <w:pgMar w:top="460" w:right="1147" w:bottom="280" w:left="1340" w:header="720" w:footer="720" w:gutter="0"/>
          <w:cols w:space="720"/>
        </w:sectPr>
      </w:pPr>
    </w:p>
    <w:p w:rsidR="00316EC1" w:rsidRPr="001B3FB4" w:rsidRDefault="001E54E1" w:rsidP="0058229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lastRenderedPageBreak/>
        <w:t>Nom</w:t>
      </w:r>
      <w:r w:rsidR="001B3FB4" w:rsidRPr="001B3FB4">
        <w:rPr>
          <w:rFonts w:ascii="Arial" w:hAnsi="Arial" w:cs="Arial"/>
          <w:color w:val="212121"/>
          <w:sz w:val="24"/>
          <w:szCs w:val="24"/>
        </w:rPr>
        <w:t xml:space="preserve">or </w:t>
      </w:r>
      <w:r w:rsidR="001B3FB4" w:rsidRPr="001B3FB4">
        <w:rPr>
          <w:rFonts w:ascii="Arial" w:eastAsia="Arial" w:hAnsi="Arial" w:cs="Arial"/>
          <w:color w:val="212121"/>
          <w:sz w:val="24"/>
          <w:szCs w:val="24"/>
        </w:rPr>
        <w:t>Lampiran Per</w:t>
      </w:r>
      <w:r w:rsidR="005E4A17">
        <w:rPr>
          <w:rFonts w:ascii="Arial" w:eastAsia="Arial" w:hAnsi="Arial" w:cs="Arial"/>
          <w:color w:val="313131"/>
          <w:sz w:val="24"/>
          <w:szCs w:val="24"/>
        </w:rPr>
        <w:t>i</w:t>
      </w:r>
      <w:bookmarkStart w:id="0" w:name="_GoBack"/>
      <w:bookmarkEnd w:id="0"/>
      <w:r w:rsidR="001B3FB4" w:rsidRPr="001B3FB4">
        <w:rPr>
          <w:rFonts w:ascii="Arial" w:eastAsia="Arial" w:hAnsi="Arial" w:cs="Arial"/>
          <w:color w:val="212121"/>
          <w:sz w:val="24"/>
          <w:szCs w:val="24"/>
        </w:rPr>
        <w:t>haI</w:t>
      </w:r>
    </w:p>
    <w:p w:rsidR="00316EC1" w:rsidRPr="001B3FB4" w:rsidRDefault="001B3FB4" w:rsidP="0058229C">
      <w:pPr>
        <w:rPr>
          <w:rFonts w:ascii="Arial" w:hAnsi="Arial" w:cs="Arial"/>
          <w:sz w:val="24"/>
          <w:szCs w:val="24"/>
        </w:rPr>
      </w:pPr>
      <w:r w:rsidRPr="001B3FB4">
        <w:rPr>
          <w:rFonts w:ascii="Arial" w:hAnsi="Arial" w:cs="Arial"/>
          <w:sz w:val="24"/>
          <w:szCs w:val="24"/>
        </w:rPr>
        <w:br w:type="column"/>
      </w:r>
      <w:r w:rsidR="001E54E1">
        <w:rPr>
          <w:rFonts w:ascii="Arial" w:hAnsi="Arial" w:cs="Arial"/>
          <w:sz w:val="24"/>
          <w:szCs w:val="24"/>
        </w:rPr>
        <w:lastRenderedPageBreak/>
        <w:t>:</w:t>
      </w:r>
    </w:p>
    <w:p w:rsidR="00316EC1" w:rsidRPr="001B3FB4" w:rsidRDefault="00DD396D" w:rsidP="0058229C">
      <w:pPr>
        <w:rPr>
          <w:rFonts w:ascii="Arial" w:hAnsi="Arial" w:cs="Arial"/>
          <w:sz w:val="24"/>
          <w:szCs w:val="24"/>
        </w:rPr>
      </w:pPr>
      <w:r w:rsidRPr="001B3FB4">
        <w:rPr>
          <w:rFonts w:ascii="Arial" w:hAnsi="Arial" w:cs="Arial"/>
          <w:sz w:val="24"/>
          <w:szCs w:val="24"/>
        </w:rPr>
        <w:t>:</w:t>
      </w:r>
    </w:p>
    <w:p w:rsidR="00316EC1" w:rsidRPr="001B3FB4" w:rsidRDefault="00DD396D" w:rsidP="0058229C">
      <w:pPr>
        <w:rPr>
          <w:rFonts w:ascii="Arial" w:hAnsi="Arial" w:cs="Arial"/>
          <w:sz w:val="24"/>
          <w:szCs w:val="24"/>
        </w:rPr>
      </w:pPr>
      <w:r w:rsidRPr="001B3FB4">
        <w:rPr>
          <w:rFonts w:ascii="Arial" w:hAnsi="Arial" w:cs="Arial"/>
          <w:sz w:val="24"/>
          <w:szCs w:val="24"/>
        </w:rPr>
        <w:t>:</w:t>
      </w:r>
    </w:p>
    <w:p w:rsidR="00316EC1" w:rsidRPr="001B3FB4" w:rsidRDefault="001B3FB4" w:rsidP="001E54E1">
      <w:pPr>
        <w:ind w:left="142" w:hanging="142"/>
        <w:rPr>
          <w:rFonts w:ascii="Arial" w:eastAsia="Arial" w:hAnsi="Arial" w:cs="Arial"/>
          <w:sz w:val="24"/>
          <w:szCs w:val="24"/>
        </w:rPr>
      </w:pPr>
      <w:r w:rsidRPr="001B3FB4">
        <w:rPr>
          <w:rFonts w:ascii="Arial" w:eastAsia="Arial" w:hAnsi="Arial" w:cs="Arial"/>
          <w:color w:val="313131"/>
          <w:sz w:val="24"/>
          <w:szCs w:val="24"/>
        </w:rPr>
        <w:t xml:space="preserve">: </w:t>
      </w:r>
      <w:r w:rsidR="001E54E1">
        <w:rPr>
          <w:rFonts w:ascii="Arial" w:eastAsia="Arial" w:hAnsi="Arial" w:cs="Arial"/>
          <w:color w:val="313131"/>
          <w:sz w:val="24"/>
          <w:szCs w:val="24"/>
        </w:rPr>
        <w:tab/>
      </w:r>
      <w:r w:rsidRPr="001B3FB4">
        <w:rPr>
          <w:rFonts w:ascii="Arial" w:eastAsia="Arial" w:hAnsi="Arial" w:cs="Arial"/>
          <w:color w:val="212121"/>
          <w:sz w:val="24"/>
          <w:szCs w:val="24"/>
        </w:rPr>
        <w:t xml:space="preserve">Permohonan </w:t>
      </w:r>
      <w:proofErr w:type="gramStart"/>
      <w:r w:rsidRPr="001B3FB4">
        <w:rPr>
          <w:rFonts w:ascii="Arial" w:eastAsia="Arial" w:hAnsi="Arial" w:cs="Arial"/>
          <w:color w:val="212121"/>
          <w:sz w:val="24"/>
          <w:szCs w:val="24"/>
        </w:rPr>
        <w:t>D</w:t>
      </w:r>
      <w:r w:rsidRPr="001B3FB4">
        <w:rPr>
          <w:rFonts w:ascii="Arial" w:eastAsia="Arial" w:hAnsi="Arial" w:cs="Arial"/>
          <w:color w:val="313131"/>
          <w:sz w:val="24"/>
          <w:szCs w:val="24"/>
        </w:rPr>
        <w:t>i</w:t>
      </w:r>
      <w:r w:rsidRPr="001B3FB4">
        <w:rPr>
          <w:rFonts w:ascii="Arial" w:eastAsia="Arial" w:hAnsi="Arial" w:cs="Arial"/>
          <w:color w:val="212121"/>
          <w:sz w:val="24"/>
          <w:szCs w:val="24"/>
        </w:rPr>
        <w:t>spensas</w:t>
      </w:r>
      <w:r w:rsidRPr="001B3FB4">
        <w:rPr>
          <w:rFonts w:ascii="Arial" w:eastAsia="Arial" w:hAnsi="Arial" w:cs="Arial"/>
          <w:color w:val="313131"/>
          <w:sz w:val="24"/>
          <w:szCs w:val="24"/>
        </w:rPr>
        <w:t xml:space="preserve">i  </w:t>
      </w:r>
      <w:r w:rsidRPr="001B3FB4">
        <w:rPr>
          <w:rFonts w:ascii="Arial" w:eastAsia="Arial" w:hAnsi="Arial" w:cs="Arial"/>
          <w:color w:val="212121"/>
          <w:sz w:val="24"/>
          <w:szCs w:val="24"/>
        </w:rPr>
        <w:t>Pengajuan</w:t>
      </w:r>
      <w:proofErr w:type="gramEnd"/>
      <w:r w:rsidRPr="001B3FB4">
        <w:rPr>
          <w:rFonts w:ascii="Arial" w:eastAsia="Arial" w:hAnsi="Arial" w:cs="Arial"/>
          <w:color w:val="212121"/>
          <w:sz w:val="24"/>
          <w:szCs w:val="24"/>
        </w:rPr>
        <w:t xml:space="preserve"> Kontrak</w:t>
      </w:r>
    </w:p>
    <w:p w:rsidR="00316EC1" w:rsidRPr="001B3FB4" w:rsidRDefault="001B3FB4" w:rsidP="0058229C">
      <w:pPr>
        <w:rPr>
          <w:rFonts w:ascii="Arial" w:eastAsia="Arial" w:hAnsi="Arial" w:cs="Arial"/>
          <w:sz w:val="24"/>
          <w:szCs w:val="24"/>
        </w:rPr>
        <w:sectPr w:rsidR="00316EC1" w:rsidRPr="001B3FB4" w:rsidSect="0058229C">
          <w:type w:val="continuous"/>
          <w:pgSz w:w="11920" w:h="16960"/>
          <w:pgMar w:top="460" w:right="1147" w:bottom="280" w:left="1340" w:header="720" w:footer="720" w:gutter="0"/>
          <w:cols w:num="3" w:space="720" w:equalWidth="0">
            <w:col w:w="1032" w:space="527"/>
            <w:col w:w="4488" w:space="581"/>
            <w:col w:w="3332"/>
          </w:cols>
        </w:sectPr>
      </w:pPr>
      <w:r w:rsidRPr="001B3FB4">
        <w:rPr>
          <w:rFonts w:ascii="Arial" w:hAnsi="Arial" w:cs="Arial"/>
          <w:sz w:val="24"/>
          <w:szCs w:val="24"/>
        </w:rPr>
        <w:br w:type="column"/>
      </w:r>
      <w:proofErr w:type="gramStart"/>
      <w:r w:rsidRPr="001B3FB4">
        <w:rPr>
          <w:rFonts w:ascii="Arial" w:eastAsia="Arial" w:hAnsi="Arial" w:cs="Arial"/>
          <w:color w:val="212121"/>
          <w:sz w:val="24"/>
          <w:szCs w:val="24"/>
        </w:rPr>
        <w:lastRenderedPageBreak/>
        <w:t>tanggal</w:t>
      </w:r>
      <w:proofErr w:type="gramEnd"/>
      <w:r w:rsidRPr="001B3FB4">
        <w:rPr>
          <w:rFonts w:ascii="Arial" w:eastAsia="Arial" w:hAnsi="Arial" w:cs="Arial"/>
          <w:color w:val="414141"/>
          <w:sz w:val="24"/>
          <w:szCs w:val="24"/>
        </w:rPr>
        <w:t xml:space="preserve">,  </w:t>
      </w:r>
      <w:r w:rsidRPr="001B3FB4">
        <w:rPr>
          <w:rFonts w:ascii="Arial" w:eastAsia="Arial" w:hAnsi="Arial" w:cs="Arial"/>
          <w:color w:val="212121"/>
          <w:sz w:val="24"/>
          <w:szCs w:val="24"/>
        </w:rPr>
        <w:t>bulan</w:t>
      </w:r>
      <w:r w:rsidRPr="001B3FB4">
        <w:rPr>
          <w:rFonts w:ascii="Arial" w:eastAsia="Arial" w:hAnsi="Arial" w:cs="Arial"/>
          <w:color w:val="545454"/>
          <w:sz w:val="24"/>
          <w:szCs w:val="24"/>
        </w:rPr>
        <w:t xml:space="preserve">,  </w:t>
      </w:r>
      <w:r w:rsidRPr="001B3FB4">
        <w:rPr>
          <w:rFonts w:ascii="Arial" w:eastAsia="Arial" w:hAnsi="Arial" w:cs="Arial"/>
          <w:color w:val="212121"/>
          <w:sz w:val="24"/>
          <w:szCs w:val="24"/>
        </w:rPr>
        <w:t>tahun</w:t>
      </w:r>
    </w:p>
    <w:p w:rsidR="00316EC1" w:rsidRPr="001B3FB4" w:rsidRDefault="00316EC1" w:rsidP="0058229C">
      <w:pPr>
        <w:rPr>
          <w:rFonts w:ascii="Arial" w:hAnsi="Arial" w:cs="Arial"/>
          <w:sz w:val="24"/>
          <w:szCs w:val="24"/>
        </w:rPr>
      </w:pPr>
    </w:p>
    <w:p w:rsidR="00316EC1" w:rsidRPr="001B3FB4" w:rsidRDefault="00316EC1" w:rsidP="0058229C">
      <w:pPr>
        <w:rPr>
          <w:rFonts w:ascii="Arial" w:hAnsi="Arial" w:cs="Arial"/>
          <w:sz w:val="24"/>
          <w:szCs w:val="24"/>
        </w:rPr>
      </w:pPr>
    </w:p>
    <w:p w:rsidR="00316EC1" w:rsidRPr="001B3FB4" w:rsidRDefault="001B3FB4" w:rsidP="0058229C">
      <w:pPr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1B3FB4">
        <w:rPr>
          <w:rFonts w:ascii="Arial" w:eastAsia="Arial" w:hAnsi="Arial" w:cs="Arial"/>
          <w:color w:val="212121"/>
          <w:sz w:val="24"/>
          <w:szCs w:val="24"/>
        </w:rPr>
        <w:t>Yth</w:t>
      </w:r>
      <w:r w:rsidRPr="001B3FB4">
        <w:rPr>
          <w:rFonts w:ascii="Arial" w:eastAsia="Arial" w:hAnsi="Arial" w:cs="Arial"/>
          <w:color w:val="414141"/>
          <w:sz w:val="24"/>
          <w:szCs w:val="24"/>
        </w:rPr>
        <w:t>.</w:t>
      </w:r>
      <w:proofErr w:type="gramEnd"/>
      <w:r w:rsidRPr="001B3FB4">
        <w:rPr>
          <w:rFonts w:ascii="Arial" w:eastAsia="Arial" w:hAnsi="Arial" w:cs="Arial"/>
          <w:color w:val="414141"/>
          <w:sz w:val="24"/>
          <w:szCs w:val="24"/>
        </w:rPr>
        <w:t xml:space="preserve">  </w:t>
      </w:r>
      <w:r w:rsidRPr="001B3FB4">
        <w:rPr>
          <w:rFonts w:ascii="Arial" w:eastAsia="Arial" w:hAnsi="Arial" w:cs="Arial"/>
          <w:color w:val="212121"/>
          <w:sz w:val="24"/>
          <w:szCs w:val="24"/>
        </w:rPr>
        <w:t xml:space="preserve">Kepala </w:t>
      </w:r>
      <w:proofErr w:type="gramStart"/>
      <w:r w:rsidRPr="001B3FB4">
        <w:rPr>
          <w:rFonts w:ascii="Arial" w:eastAsia="Arial" w:hAnsi="Arial" w:cs="Arial"/>
          <w:color w:val="212121"/>
          <w:sz w:val="24"/>
          <w:szCs w:val="24"/>
        </w:rPr>
        <w:t>KPPN</w:t>
      </w:r>
      <w:r w:rsidR="00DD396D" w:rsidRPr="001B3FB4">
        <w:rPr>
          <w:rFonts w:ascii="Arial" w:eastAsia="Arial" w:hAnsi="Arial" w:cs="Arial"/>
          <w:color w:val="313131"/>
          <w:sz w:val="24"/>
          <w:szCs w:val="24"/>
        </w:rPr>
        <w:t>. . . . . . . .</w:t>
      </w:r>
      <w:proofErr w:type="gramEnd"/>
      <w:r w:rsidR="00DD396D" w:rsidRPr="001B3FB4">
        <w:rPr>
          <w:rFonts w:ascii="Arial" w:eastAsia="Arial" w:hAnsi="Arial" w:cs="Arial"/>
          <w:color w:val="313131"/>
          <w:sz w:val="24"/>
          <w:szCs w:val="24"/>
        </w:rPr>
        <w:t xml:space="preserve"> </w:t>
      </w:r>
    </w:p>
    <w:p w:rsidR="00316EC1" w:rsidRPr="001B3FB4" w:rsidRDefault="00DD396D" w:rsidP="0058229C">
      <w:pPr>
        <w:jc w:val="both"/>
        <w:rPr>
          <w:rFonts w:ascii="Arial" w:eastAsia="Arial" w:hAnsi="Arial" w:cs="Arial"/>
          <w:sz w:val="24"/>
          <w:szCs w:val="24"/>
        </w:rPr>
      </w:pPr>
      <w:r w:rsidRPr="001B3FB4">
        <w:rPr>
          <w:rFonts w:ascii="Arial" w:eastAsia="Arial" w:hAnsi="Arial" w:cs="Arial"/>
          <w:color w:val="212121"/>
          <w:sz w:val="24"/>
          <w:szCs w:val="24"/>
        </w:rPr>
        <w:t>D</w:t>
      </w:r>
      <w:r w:rsidR="001B3FB4" w:rsidRPr="001B3FB4">
        <w:rPr>
          <w:rFonts w:ascii="Arial" w:eastAsia="Arial" w:hAnsi="Arial" w:cs="Arial"/>
          <w:color w:val="212121"/>
          <w:sz w:val="24"/>
          <w:szCs w:val="24"/>
        </w:rPr>
        <w:t>i</w:t>
      </w:r>
      <w:r w:rsidRPr="001B3FB4">
        <w:rPr>
          <w:rFonts w:ascii="Arial" w:eastAsia="Arial" w:hAnsi="Arial" w:cs="Arial"/>
          <w:color w:val="212121"/>
          <w:sz w:val="24"/>
          <w:szCs w:val="24"/>
        </w:rPr>
        <w:t xml:space="preserve"> . . . . . . . . . . . . . . . . . . . . .</w:t>
      </w:r>
      <w:r w:rsidR="001B3FB4" w:rsidRPr="001B3FB4">
        <w:rPr>
          <w:rFonts w:ascii="Arial" w:eastAsia="Arial" w:hAnsi="Arial" w:cs="Arial"/>
          <w:color w:val="212121"/>
          <w:sz w:val="24"/>
          <w:szCs w:val="24"/>
        </w:rPr>
        <w:t xml:space="preserve">                                           </w:t>
      </w:r>
    </w:p>
    <w:p w:rsidR="00316EC1" w:rsidRPr="001B3FB4" w:rsidRDefault="00316EC1" w:rsidP="0058229C">
      <w:pPr>
        <w:rPr>
          <w:rFonts w:ascii="Arial" w:hAnsi="Arial" w:cs="Arial"/>
          <w:sz w:val="24"/>
          <w:szCs w:val="24"/>
        </w:rPr>
      </w:pPr>
    </w:p>
    <w:p w:rsidR="00316EC1" w:rsidRPr="001B3FB4" w:rsidRDefault="00316EC1" w:rsidP="0058229C">
      <w:pPr>
        <w:rPr>
          <w:rFonts w:ascii="Arial" w:hAnsi="Arial" w:cs="Arial"/>
          <w:sz w:val="24"/>
          <w:szCs w:val="24"/>
        </w:rPr>
      </w:pPr>
    </w:p>
    <w:p w:rsidR="00316EC1" w:rsidRPr="001B3FB4" w:rsidRDefault="00316EC1" w:rsidP="0058229C">
      <w:pPr>
        <w:rPr>
          <w:rFonts w:ascii="Arial" w:hAnsi="Arial" w:cs="Arial"/>
          <w:sz w:val="24"/>
          <w:szCs w:val="24"/>
        </w:rPr>
      </w:pPr>
    </w:p>
    <w:p w:rsidR="00316EC1" w:rsidRPr="001B3FB4" w:rsidRDefault="001B3FB4" w:rsidP="001E54E1">
      <w:pPr>
        <w:jc w:val="both"/>
        <w:rPr>
          <w:rFonts w:ascii="Arial" w:eastAsia="Arial" w:hAnsi="Arial" w:cs="Arial"/>
          <w:sz w:val="24"/>
          <w:szCs w:val="24"/>
        </w:rPr>
      </w:pPr>
      <w:r w:rsidRPr="001B3FB4">
        <w:rPr>
          <w:rFonts w:ascii="Arial" w:eastAsia="Arial" w:hAnsi="Arial" w:cs="Arial"/>
          <w:color w:val="212121"/>
          <w:sz w:val="24"/>
          <w:szCs w:val="24"/>
        </w:rPr>
        <w:t xml:space="preserve">Sehubungan </w:t>
      </w:r>
      <w:proofErr w:type="gramStart"/>
      <w:r w:rsidRPr="001B3FB4">
        <w:rPr>
          <w:rFonts w:ascii="Arial" w:eastAsia="Arial" w:hAnsi="Arial" w:cs="Arial"/>
          <w:color w:val="212121"/>
          <w:sz w:val="24"/>
          <w:szCs w:val="24"/>
        </w:rPr>
        <w:t>dengan  Surat</w:t>
      </w:r>
      <w:proofErr w:type="gramEnd"/>
      <w:r w:rsidRPr="001B3FB4">
        <w:rPr>
          <w:rFonts w:ascii="Arial" w:eastAsia="Arial" w:hAnsi="Arial" w:cs="Arial"/>
          <w:color w:val="212121"/>
          <w:sz w:val="24"/>
          <w:szCs w:val="24"/>
        </w:rPr>
        <w:t xml:space="preserve"> Menteri Keuangan nomor S-67MK</w:t>
      </w:r>
      <w:r w:rsidRPr="001B3FB4">
        <w:rPr>
          <w:rFonts w:ascii="Arial" w:eastAsia="Arial" w:hAnsi="Arial" w:cs="Arial"/>
          <w:color w:val="414141"/>
          <w:sz w:val="24"/>
          <w:szCs w:val="24"/>
        </w:rPr>
        <w:t>.</w:t>
      </w:r>
      <w:r w:rsidRPr="001B3FB4">
        <w:rPr>
          <w:rFonts w:ascii="Arial" w:eastAsia="Arial" w:hAnsi="Arial" w:cs="Arial"/>
          <w:color w:val="212121"/>
          <w:sz w:val="24"/>
          <w:szCs w:val="24"/>
        </w:rPr>
        <w:t>05/2018  hal Langkah</w:t>
      </w:r>
      <w:r w:rsidRPr="001B3FB4">
        <w:rPr>
          <w:rFonts w:ascii="Arial" w:eastAsia="Arial" w:hAnsi="Arial" w:cs="Arial"/>
          <w:color w:val="313131"/>
          <w:sz w:val="24"/>
          <w:szCs w:val="24"/>
        </w:rPr>
        <w:t>-</w:t>
      </w:r>
      <w:r w:rsidRPr="001B3FB4">
        <w:rPr>
          <w:rFonts w:ascii="Arial" w:eastAsia="Arial" w:hAnsi="Arial" w:cs="Arial"/>
          <w:color w:val="212121"/>
          <w:sz w:val="24"/>
          <w:szCs w:val="24"/>
        </w:rPr>
        <w:t>langkah Strateg</w:t>
      </w:r>
      <w:r w:rsidRPr="001B3FB4">
        <w:rPr>
          <w:rFonts w:ascii="Arial" w:eastAsia="Arial" w:hAnsi="Arial" w:cs="Arial"/>
          <w:color w:val="313131"/>
          <w:sz w:val="24"/>
          <w:szCs w:val="24"/>
        </w:rPr>
        <w:t>i</w:t>
      </w:r>
      <w:r w:rsidRPr="001B3FB4">
        <w:rPr>
          <w:rFonts w:ascii="Arial" w:eastAsia="Arial" w:hAnsi="Arial" w:cs="Arial"/>
          <w:color w:val="212121"/>
          <w:sz w:val="24"/>
          <w:szCs w:val="24"/>
        </w:rPr>
        <w:t>s  Pelaksanaan Anggaran  Kementerian Negara/Lembaga Tahun Anggaran 2018</w:t>
      </w:r>
      <w:r w:rsidRPr="001B3FB4">
        <w:rPr>
          <w:rFonts w:ascii="Arial" w:eastAsia="Arial" w:hAnsi="Arial" w:cs="Arial"/>
          <w:color w:val="313131"/>
          <w:sz w:val="24"/>
          <w:szCs w:val="24"/>
        </w:rPr>
        <w:t xml:space="preserve">,  </w:t>
      </w:r>
      <w:r w:rsidRPr="001B3FB4">
        <w:rPr>
          <w:rFonts w:ascii="Arial" w:eastAsia="Arial" w:hAnsi="Arial" w:cs="Arial"/>
          <w:color w:val="212121"/>
          <w:sz w:val="24"/>
          <w:szCs w:val="24"/>
        </w:rPr>
        <w:t>kami mengajukan dispensas</w:t>
      </w:r>
      <w:r w:rsidRPr="001B3FB4">
        <w:rPr>
          <w:rFonts w:ascii="Arial" w:eastAsia="Arial" w:hAnsi="Arial" w:cs="Arial"/>
          <w:color w:val="313131"/>
          <w:sz w:val="24"/>
          <w:szCs w:val="24"/>
        </w:rPr>
        <w:t xml:space="preserve">i </w:t>
      </w:r>
      <w:r w:rsidRPr="001B3FB4">
        <w:rPr>
          <w:rFonts w:ascii="Arial" w:eastAsia="Arial" w:hAnsi="Arial" w:cs="Arial"/>
          <w:color w:val="212121"/>
          <w:sz w:val="24"/>
          <w:szCs w:val="24"/>
        </w:rPr>
        <w:t>pengajuan a</w:t>
      </w:r>
      <w:r w:rsidRPr="001B3FB4">
        <w:rPr>
          <w:rFonts w:ascii="Arial" w:eastAsia="Arial" w:hAnsi="Arial" w:cs="Arial"/>
          <w:color w:val="313131"/>
          <w:sz w:val="24"/>
          <w:szCs w:val="24"/>
        </w:rPr>
        <w:t>t</w:t>
      </w:r>
      <w:r w:rsidR="001E54E1">
        <w:rPr>
          <w:rFonts w:ascii="Arial" w:eastAsia="Arial" w:hAnsi="Arial" w:cs="Arial"/>
          <w:color w:val="212121"/>
          <w:sz w:val="24"/>
          <w:szCs w:val="24"/>
        </w:rPr>
        <w:t>as k</w:t>
      </w:r>
      <w:r w:rsidRPr="001B3FB4">
        <w:rPr>
          <w:rFonts w:ascii="Arial" w:eastAsia="Arial" w:hAnsi="Arial" w:cs="Arial"/>
          <w:color w:val="212121"/>
          <w:sz w:val="24"/>
          <w:szCs w:val="24"/>
        </w:rPr>
        <w:t>ontrak tanggal</w:t>
      </w:r>
      <w:r w:rsidR="00DD396D" w:rsidRPr="001B3FB4">
        <w:rPr>
          <w:rFonts w:ascii="Arial" w:eastAsia="Arial" w:hAnsi="Arial" w:cs="Arial"/>
          <w:color w:val="212121"/>
          <w:sz w:val="24"/>
          <w:szCs w:val="24"/>
        </w:rPr>
        <w:t xml:space="preserve">. . . . . . . . </w:t>
      </w:r>
      <w:proofErr w:type="gramStart"/>
      <w:r w:rsidRPr="001B3FB4">
        <w:rPr>
          <w:rFonts w:ascii="Arial" w:eastAsia="Arial" w:hAnsi="Arial" w:cs="Arial"/>
          <w:color w:val="212121"/>
          <w:sz w:val="24"/>
          <w:szCs w:val="24"/>
        </w:rPr>
        <w:t>sebaga</w:t>
      </w:r>
      <w:r w:rsidRPr="001B3FB4">
        <w:rPr>
          <w:rFonts w:ascii="Arial" w:eastAsia="Arial" w:hAnsi="Arial" w:cs="Arial"/>
          <w:color w:val="414141"/>
          <w:sz w:val="24"/>
          <w:szCs w:val="24"/>
        </w:rPr>
        <w:t>i</w:t>
      </w:r>
      <w:r w:rsidRPr="001B3FB4">
        <w:rPr>
          <w:rFonts w:ascii="Arial" w:eastAsia="Arial" w:hAnsi="Arial" w:cs="Arial"/>
          <w:color w:val="212121"/>
          <w:sz w:val="24"/>
          <w:szCs w:val="24"/>
        </w:rPr>
        <w:t>mana  r</w:t>
      </w:r>
      <w:r w:rsidRPr="001B3FB4">
        <w:rPr>
          <w:rFonts w:ascii="Arial" w:eastAsia="Arial" w:hAnsi="Arial" w:cs="Arial"/>
          <w:color w:val="313131"/>
          <w:sz w:val="24"/>
          <w:szCs w:val="24"/>
        </w:rPr>
        <w:t>i</w:t>
      </w:r>
      <w:r w:rsidRPr="001B3FB4">
        <w:rPr>
          <w:rFonts w:ascii="Arial" w:eastAsia="Arial" w:hAnsi="Arial" w:cs="Arial"/>
          <w:color w:val="212121"/>
          <w:sz w:val="24"/>
          <w:szCs w:val="24"/>
        </w:rPr>
        <w:t>ncian</w:t>
      </w:r>
      <w:proofErr w:type="gramEnd"/>
      <w:r w:rsidRPr="001B3FB4">
        <w:rPr>
          <w:rFonts w:ascii="Arial" w:eastAsia="Arial" w:hAnsi="Arial" w:cs="Arial"/>
          <w:color w:val="212121"/>
          <w:sz w:val="24"/>
          <w:szCs w:val="24"/>
        </w:rPr>
        <w:t xml:space="preserve"> d</w:t>
      </w:r>
      <w:r w:rsidRPr="001B3FB4">
        <w:rPr>
          <w:rFonts w:ascii="Arial" w:eastAsia="Arial" w:hAnsi="Arial" w:cs="Arial"/>
          <w:color w:val="313131"/>
          <w:sz w:val="24"/>
          <w:szCs w:val="24"/>
        </w:rPr>
        <w:t>i</w:t>
      </w:r>
      <w:r w:rsidR="001E54E1">
        <w:rPr>
          <w:rFonts w:ascii="Arial" w:eastAsia="Arial" w:hAnsi="Arial" w:cs="Arial"/>
          <w:color w:val="212121"/>
          <w:sz w:val="24"/>
          <w:szCs w:val="24"/>
        </w:rPr>
        <w:t>bawah ini</w:t>
      </w:r>
      <w:r w:rsidRPr="001B3FB4">
        <w:rPr>
          <w:rFonts w:ascii="Arial" w:eastAsia="Arial" w:hAnsi="Arial" w:cs="Arial"/>
          <w:color w:val="212121"/>
          <w:sz w:val="24"/>
          <w:szCs w:val="24"/>
        </w:rPr>
        <w:t xml:space="preserve"> </w:t>
      </w:r>
      <w:r w:rsidRPr="001B3FB4">
        <w:rPr>
          <w:rFonts w:ascii="Arial" w:eastAsia="Arial" w:hAnsi="Arial" w:cs="Arial"/>
          <w:color w:val="313131"/>
          <w:sz w:val="24"/>
          <w:szCs w:val="24"/>
        </w:rPr>
        <w:t>:</w:t>
      </w:r>
    </w:p>
    <w:p w:rsidR="00316EC1" w:rsidRPr="001B3FB4" w:rsidRDefault="00316EC1" w:rsidP="0058229C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3640"/>
        <w:gridCol w:w="1900"/>
        <w:gridCol w:w="3160"/>
      </w:tblGrid>
      <w:tr w:rsidR="00316EC1" w:rsidRPr="001B3FB4" w:rsidTr="0058229C">
        <w:trPr>
          <w:trHeight w:hRule="exact" w:val="520"/>
        </w:trPr>
        <w:tc>
          <w:tcPr>
            <w:tcW w:w="560" w:type="dxa"/>
            <w:tcBorders>
              <w:top w:val="single" w:sz="0" w:space="0" w:color="212121"/>
              <w:left w:val="single" w:sz="0" w:space="0" w:color="212121"/>
              <w:bottom w:val="single" w:sz="0" w:space="0" w:color="313131"/>
              <w:right w:val="single" w:sz="0" w:space="0" w:color="545454"/>
            </w:tcBorders>
            <w:vAlign w:val="center"/>
          </w:tcPr>
          <w:p w:rsidR="00316EC1" w:rsidRPr="001B3FB4" w:rsidRDefault="001B3FB4" w:rsidP="0058229C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B3FB4">
              <w:rPr>
                <w:rFonts w:ascii="Arial" w:eastAsia="Arial" w:hAnsi="Arial" w:cs="Arial"/>
                <w:b/>
                <w:color w:val="212121"/>
                <w:sz w:val="24"/>
                <w:szCs w:val="24"/>
              </w:rPr>
              <w:t>No</w:t>
            </w:r>
          </w:p>
        </w:tc>
        <w:tc>
          <w:tcPr>
            <w:tcW w:w="3640" w:type="dxa"/>
            <w:tcBorders>
              <w:top w:val="single" w:sz="0" w:space="0" w:color="212121"/>
              <w:left w:val="single" w:sz="0" w:space="0" w:color="545454"/>
              <w:bottom w:val="single" w:sz="0" w:space="0" w:color="313131"/>
              <w:right w:val="single" w:sz="0" w:space="0" w:color="313131"/>
            </w:tcBorders>
            <w:vAlign w:val="center"/>
          </w:tcPr>
          <w:p w:rsidR="00316EC1" w:rsidRPr="001B3FB4" w:rsidRDefault="001B3FB4" w:rsidP="0058229C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B3FB4">
              <w:rPr>
                <w:rFonts w:ascii="Arial" w:eastAsia="Arial" w:hAnsi="Arial" w:cs="Arial"/>
                <w:b/>
                <w:color w:val="212121"/>
                <w:sz w:val="24"/>
                <w:szCs w:val="24"/>
              </w:rPr>
              <w:t>Nomor</w:t>
            </w:r>
            <w:r w:rsidR="0058229C" w:rsidRPr="001B3FB4">
              <w:rPr>
                <w:rFonts w:ascii="Arial" w:eastAsia="Arial" w:hAnsi="Arial" w:cs="Arial"/>
                <w:b/>
                <w:color w:val="212121"/>
                <w:sz w:val="24"/>
                <w:szCs w:val="24"/>
              </w:rPr>
              <w:t xml:space="preserve"> </w:t>
            </w:r>
            <w:r w:rsidRPr="001B3FB4">
              <w:rPr>
                <w:rFonts w:ascii="Arial" w:eastAsia="Arial" w:hAnsi="Arial" w:cs="Arial"/>
                <w:b/>
                <w:color w:val="212121"/>
                <w:sz w:val="24"/>
                <w:szCs w:val="24"/>
              </w:rPr>
              <w:t>Kontrak</w:t>
            </w:r>
          </w:p>
        </w:tc>
        <w:tc>
          <w:tcPr>
            <w:tcW w:w="1900" w:type="dxa"/>
            <w:tcBorders>
              <w:top w:val="single" w:sz="0" w:space="0" w:color="212121"/>
              <w:left w:val="single" w:sz="0" w:space="0" w:color="313131"/>
              <w:bottom w:val="single" w:sz="0" w:space="0" w:color="313131"/>
              <w:right w:val="single" w:sz="0" w:space="0" w:color="313131"/>
            </w:tcBorders>
            <w:vAlign w:val="center"/>
          </w:tcPr>
          <w:p w:rsidR="00316EC1" w:rsidRPr="001B3FB4" w:rsidRDefault="001B3FB4" w:rsidP="0058229C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B3FB4">
              <w:rPr>
                <w:rFonts w:ascii="Arial" w:eastAsia="Arial" w:hAnsi="Arial" w:cs="Arial"/>
                <w:b/>
                <w:color w:val="212121"/>
                <w:sz w:val="24"/>
                <w:szCs w:val="24"/>
              </w:rPr>
              <w:t>Tanggal</w:t>
            </w:r>
          </w:p>
          <w:p w:rsidR="00316EC1" w:rsidRPr="001B3FB4" w:rsidRDefault="001B3FB4" w:rsidP="0058229C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B3FB4">
              <w:rPr>
                <w:rFonts w:ascii="Arial" w:eastAsia="Arial" w:hAnsi="Arial" w:cs="Arial"/>
                <w:b/>
                <w:color w:val="212121"/>
                <w:sz w:val="24"/>
                <w:szCs w:val="24"/>
              </w:rPr>
              <w:t>Kontrak</w:t>
            </w:r>
          </w:p>
        </w:tc>
        <w:tc>
          <w:tcPr>
            <w:tcW w:w="3160" w:type="dxa"/>
            <w:tcBorders>
              <w:top w:val="single" w:sz="0" w:space="0" w:color="212121"/>
              <w:left w:val="single" w:sz="0" w:space="0" w:color="313131"/>
              <w:bottom w:val="single" w:sz="0" w:space="0" w:color="313131"/>
              <w:right w:val="single" w:sz="0" w:space="0" w:color="6E6E6E"/>
            </w:tcBorders>
            <w:vAlign w:val="center"/>
          </w:tcPr>
          <w:p w:rsidR="00316EC1" w:rsidRPr="001B3FB4" w:rsidRDefault="001B3FB4" w:rsidP="0058229C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B3FB4">
              <w:rPr>
                <w:rFonts w:ascii="Arial" w:eastAsia="Arial" w:hAnsi="Arial" w:cs="Arial"/>
                <w:b/>
                <w:color w:val="212121"/>
                <w:sz w:val="24"/>
                <w:szCs w:val="24"/>
              </w:rPr>
              <w:t>Nilai Kontrak</w:t>
            </w:r>
          </w:p>
        </w:tc>
      </w:tr>
      <w:tr w:rsidR="00316EC1" w:rsidRPr="001B3FB4">
        <w:trPr>
          <w:trHeight w:hRule="exact" w:val="420"/>
        </w:trPr>
        <w:tc>
          <w:tcPr>
            <w:tcW w:w="560" w:type="dxa"/>
            <w:tcBorders>
              <w:top w:val="single" w:sz="0" w:space="0" w:color="313131"/>
              <w:left w:val="single" w:sz="0" w:space="0" w:color="212121"/>
              <w:bottom w:val="single" w:sz="0" w:space="0" w:color="212121"/>
              <w:right w:val="single" w:sz="0" w:space="0" w:color="545454"/>
            </w:tcBorders>
          </w:tcPr>
          <w:p w:rsidR="00316EC1" w:rsidRPr="001B3FB4" w:rsidRDefault="00316EC1" w:rsidP="005822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0" w:type="dxa"/>
            <w:tcBorders>
              <w:top w:val="single" w:sz="0" w:space="0" w:color="313131"/>
              <w:left w:val="single" w:sz="0" w:space="0" w:color="545454"/>
              <w:bottom w:val="single" w:sz="0" w:space="0" w:color="212121"/>
              <w:right w:val="single" w:sz="0" w:space="0" w:color="313131"/>
            </w:tcBorders>
          </w:tcPr>
          <w:p w:rsidR="00316EC1" w:rsidRPr="001B3FB4" w:rsidRDefault="00316EC1" w:rsidP="005822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0" w:space="0" w:color="313131"/>
              <w:left w:val="single" w:sz="0" w:space="0" w:color="313131"/>
              <w:bottom w:val="single" w:sz="0" w:space="0" w:color="212121"/>
              <w:right w:val="single" w:sz="0" w:space="0" w:color="313131"/>
            </w:tcBorders>
          </w:tcPr>
          <w:p w:rsidR="00316EC1" w:rsidRPr="001B3FB4" w:rsidRDefault="00316EC1" w:rsidP="005822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0" w:type="dxa"/>
            <w:tcBorders>
              <w:top w:val="single" w:sz="0" w:space="0" w:color="313131"/>
              <w:left w:val="single" w:sz="0" w:space="0" w:color="313131"/>
              <w:bottom w:val="single" w:sz="0" w:space="0" w:color="212121"/>
              <w:right w:val="single" w:sz="0" w:space="0" w:color="6E6E6E"/>
            </w:tcBorders>
          </w:tcPr>
          <w:p w:rsidR="00316EC1" w:rsidRPr="001B3FB4" w:rsidRDefault="00316EC1" w:rsidP="005822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6EC1" w:rsidRPr="001B3FB4">
        <w:trPr>
          <w:trHeight w:hRule="exact" w:val="400"/>
        </w:trPr>
        <w:tc>
          <w:tcPr>
            <w:tcW w:w="560" w:type="dxa"/>
            <w:tcBorders>
              <w:top w:val="single" w:sz="0" w:space="0" w:color="212121"/>
              <w:left w:val="single" w:sz="0" w:space="0" w:color="212121"/>
              <w:bottom w:val="single" w:sz="0" w:space="0" w:color="212121"/>
              <w:right w:val="single" w:sz="0" w:space="0" w:color="545454"/>
            </w:tcBorders>
          </w:tcPr>
          <w:p w:rsidR="00316EC1" w:rsidRPr="001B3FB4" w:rsidRDefault="00316EC1" w:rsidP="005822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0" w:type="dxa"/>
            <w:tcBorders>
              <w:top w:val="single" w:sz="0" w:space="0" w:color="212121"/>
              <w:left w:val="single" w:sz="0" w:space="0" w:color="545454"/>
              <w:bottom w:val="single" w:sz="0" w:space="0" w:color="212121"/>
              <w:right w:val="single" w:sz="0" w:space="0" w:color="313131"/>
            </w:tcBorders>
          </w:tcPr>
          <w:p w:rsidR="00316EC1" w:rsidRPr="001B3FB4" w:rsidRDefault="00316EC1" w:rsidP="005822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0" w:space="0" w:color="212121"/>
              <w:left w:val="single" w:sz="0" w:space="0" w:color="313131"/>
              <w:bottom w:val="single" w:sz="0" w:space="0" w:color="212121"/>
              <w:right w:val="single" w:sz="0" w:space="0" w:color="313131"/>
            </w:tcBorders>
          </w:tcPr>
          <w:p w:rsidR="00316EC1" w:rsidRPr="001B3FB4" w:rsidRDefault="00316EC1" w:rsidP="005822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0" w:type="dxa"/>
            <w:tcBorders>
              <w:top w:val="single" w:sz="0" w:space="0" w:color="212121"/>
              <w:left w:val="single" w:sz="0" w:space="0" w:color="313131"/>
              <w:bottom w:val="single" w:sz="0" w:space="0" w:color="212121"/>
              <w:right w:val="single" w:sz="0" w:space="0" w:color="6E6E6E"/>
            </w:tcBorders>
          </w:tcPr>
          <w:p w:rsidR="00316EC1" w:rsidRPr="001B3FB4" w:rsidRDefault="00316EC1" w:rsidP="005822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6EC1" w:rsidRPr="001B3FB4">
        <w:trPr>
          <w:trHeight w:hRule="exact" w:val="420"/>
        </w:trPr>
        <w:tc>
          <w:tcPr>
            <w:tcW w:w="560" w:type="dxa"/>
            <w:tcBorders>
              <w:top w:val="single" w:sz="0" w:space="0" w:color="212121"/>
              <w:left w:val="single" w:sz="0" w:space="0" w:color="212121"/>
              <w:bottom w:val="single" w:sz="0" w:space="0" w:color="313131"/>
              <w:right w:val="single" w:sz="0" w:space="0" w:color="545454"/>
            </w:tcBorders>
          </w:tcPr>
          <w:p w:rsidR="00316EC1" w:rsidRPr="001B3FB4" w:rsidRDefault="00316EC1" w:rsidP="005822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0" w:type="dxa"/>
            <w:tcBorders>
              <w:top w:val="single" w:sz="0" w:space="0" w:color="212121"/>
              <w:left w:val="single" w:sz="0" w:space="0" w:color="545454"/>
              <w:bottom w:val="single" w:sz="0" w:space="0" w:color="313131"/>
              <w:right w:val="single" w:sz="0" w:space="0" w:color="313131"/>
            </w:tcBorders>
          </w:tcPr>
          <w:p w:rsidR="00316EC1" w:rsidRPr="001B3FB4" w:rsidRDefault="00316EC1" w:rsidP="005822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0" w:space="0" w:color="212121"/>
              <w:left w:val="single" w:sz="0" w:space="0" w:color="313131"/>
              <w:bottom w:val="single" w:sz="0" w:space="0" w:color="313131"/>
              <w:right w:val="single" w:sz="0" w:space="0" w:color="313131"/>
            </w:tcBorders>
          </w:tcPr>
          <w:p w:rsidR="00316EC1" w:rsidRPr="001B3FB4" w:rsidRDefault="00316EC1" w:rsidP="005822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0" w:type="dxa"/>
            <w:tcBorders>
              <w:top w:val="single" w:sz="0" w:space="0" w:color="212121"/>
              <w:left w:val="single" w:sz="0" w:space="0" w:color="313131"/>
              <w:bottom w:val="single" w:sz="0" w:space="0" w:color="313131"/>
              <w:right w:val="single" w:sz="0" w:space="0" w:color="6E6E6E"/>
            </w:tcBorders>
          </w:tcPr>
          <w:p w:rsidR="00316EC1" w:rsidRPr="001B3FB4" w:rsidRDefault="00316EC1" w:rsidP="005822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6EC1" w:rsidRPr="001B3FB4">
        <w:trPr>
          <w:trHeight w:hRule="exact" w:val="420"/>
        </w:trPr>
        <w:tc>
          <w:tcPr>
            <w:tcW w:w="560" w:type="dxa"/>
            <w:tcBorders>
              <w:top w:val="single" w:sz="0" w:space="0" w:color="313131"/>
              <w:left w:val="single" w:sz="0" w:space="0" w:color="212121"/>
              <w:bottom w:val="single" w:sz="0" w:space="0" w:color="313131"/>
              <w:right w:val="single" w:sz="0" w:space="0" w:color="545454"/>
            </w:tcBorders>
          </w:tcPr>
          <w:p w:rsidR="00316EC1" w:rsidRPr="001B3FB4" w:rsidRDefault="00316EC1" w:rsidP="005822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0" w:type="dxa"/>
            <w:tcBorders>
              <w:top w:val="single" w:sz="0" w:space="0" w:color="313131"/>
              <w:left w:val="single" w:sz="0" w:space="0" w:color="545454"/>
              <w:bottom w:val="single" w:sz="0" w:space="0" w:color="313131"/>
              <w:right w:val="single" w:sz="0" w:space="0" w:color="313131"/>
            </w:tcBorders>
          </w:tcPr>
          <w:p w:rsidR="00316EC1" w:rsidRPr="001B3FB4" w:rsidRDefault="00316EC1" w:rsidP="005822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0" w:space="0" w:color="313131"/>
              <w:left w:val="single" w:sz="0" w:space="0" w:color="313131"/>
              <w:bottom w:val="single" w:sz="0" w:space="0" w:color="313131"/>
              <w:right w:val="single" w:sz="0" w:space="0" w:color="313131"/>
            </w:tcBorders>
          </w:tcPr>
          <w:p w:rsidR="00316EC1" w:rsidRPr="001B3FB4" w:rsidRDefault="00316EC1" w:rsidP="005822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0" w:type="dxa"/>
            <w:tcBorders>
              <w:top w:val="single" w:sz="0" w:space="0" w:color="313131"/>
              <w:left w:val="single" w:sz="0" w:space="0" w:color="313131"/>
              <w:bottom w:val="single" w:sz="0" w:space="0" w:color="313131"/>
              <w:right w:val="single" w:sz="0" w:space="0" w:color="6E6E6E"/>
            </w:tcBorders>
          </w:tcPr>
          <w:p w:rsidR="00316EC1" w:rsidRPr="001B3FB4" w:rsidRDefault="00316EC1" w:rsidP="005822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16EC1" w:rsidRPr="001B3FB4" w:rsidRDefault="00316EC1" w:rsidP="0058229C">
      <w:pPr>
        <w:rPr>
          <w:rFonts w:ascii="Arial" w:hAnsi="Arial" w:cs="Arial"/>
          <w:sz w:val="24"/>
          <w:szCs w:val="24"/>
        </w:rPr>
        <w:sectPr w:rsidR="00316EC1" w:rsidRPr="001B3FB4" w:rsidSect="0058229C">
          <w:type w:val="continuous"/>
          <w:pgSz w:w="11920" w:h="16960"/>
          <w:pgMar w:top="460" w:right="1147" w:bottom="280" w:left="1340" w:header="720" w:footer="720" w:gutter="0"/>
          <w:cols w:space="720"/>
        </w:sectPr>
      </w:pPr>
    </w:p>
    <w:p w:rsidR="0058229C" w:rsidRPr="001B3FB4" w:rsidRDefault="0058229C" w:rsidP="0058229C">
      <w:pPr>
        <w:rPr>
          <w:rFonts w:ascii="Arial" w:eastAsia="Arial" w:hAnsi="Arial" w:cs="Arial"/>
          <w:color w:val="212121"/>
          <w:sz w:val="24"/>
          <w:szCs w:val="24"/>
        </w:rPr>
      </w:pPr>
    </w:p>
    <w:p w:rsidR="0058229C" w:rsidRPr="001B3FB4" w:rsidRDefault="001B3FB4" w:rsidP="0058229C">
      <w:pPr>
        <w:rPr>
          <w:rFonts w:ascii="Arial" w:eastAsia="Arial" w:hAnsi="Arial" w:cs="Arial"/>
          <w:color w:val="212121"/>
          <w:sz w:val="24"/>
          <w:szCs w:val="24"/>
        </w:rPr>
      </w:pPr>
      <w:r w:rsidRPr="001B3FB4">
        <w:rPr>
          <w:rFonts w:ascii="Arial" w:eastAsia="Arial" w:hAnsi="Arial" w:cs="Arial"/>
          <w:color w:val="212121"/>
          <w:sz w:val="24"/>
          <w:szCs w:val="24"/>
        </w:rPr>
        <w:t>Keterlambatan</w:t>
      </w:r>
      <w:r w:rsidR="0058229C" w:rsidRPr="001B3FB4">
        <w:rPr>
          <w:rFonts w:ascii="Arial" w:eastAsia="Arial" w:hAnsi="Arial" w:cs="Arial"/>
          <w:color w:val="212121"/>
          <w:sz w:val="24"/>
          <w:szCs w:val="24"/>
        </w:rPr>
        <w:t xml:space="preserve"> </w:t>
      </w:r>
      <w:r w:rsidRPr="001B3FB4">
        <w:rPr>
          <w:rFonts w:ascii="Arial" w:eastAsia="Arial" w:hAnsi="Arial" w:cs="Arial"/>
          <w:color w:val="212121"/>
          <w:sz w:val="24"/>
          <w:szCs w:val="24"/>
        </w:rPr>
        <w:t>pengajuan</w:t>
      </w:r>
      <w:r w:rsidR="0058229C" w:rsidRPr="001B3FB4">
        <w:rPr>
          <w:rFonts w:ascii="Arial" w:eastAsia="Arial" w:hAnsi="Arial" w:cs="Arial"/>
          <w:color w:val="212121"/>
          <w:sz w:val="24"/>
          <w:szCs w:val="24"/>
        </w:rPr>
        <w:t xml:space="preserve"> </w:t>
      </w:r>
      <w:r w:rsidRPr="001B3FB4">
        <w:rPr>
          <w:rFonts w:ascii="Arial" w:eastAsia="Arial" w:hAnsi="Arial" w:cs="Arial"/>
          <w:color w:val="212121"/>
          <w:sz w:val="24"/>
          <w:szCs w:val="24"/>
        </w:rPr>
        <w:t xml:space="preserve">atas </w:t>
      </w:r>
      <w:r w:rsidR="0058229C" w:rsidRPr="001B3FB4">
        <w:rPr>
          <w:rFonts w:ascii="Arial" w:eastAsia="Arial" w:hAnsi="Arial" w:cs="Arial"/>
          <w:color w:val="212121"/>
          <w:sz w:val="24"/>
          <w:szCs w:val="24"/>
        </w:rPr>
        <w:t xml:space="preserve">data-data kontrak tersebut </w:t>
      </w:r>
      <w:r w:rsidRPr="001B3FB4">
        <w:rPr>
          <w:rFonts w:ascii="Arial" w:eastAsia="Arial" w:hAnsi="Arial" w:cs="Arial"/>
          <w:color w:val="212121"/>
          <w:sz w:val="24"/>
          <w:szCs w:val="24"/>
        </w:rPr>
        <w:t>dikarenakan</w:t>
      </w:r>
      <w:proofErr w:type="gramStart"/>
      <w:r w:rsidR="0058229C" w:rsidRPr="001B3FB4">
        <w:rPr>
          <w:rFonts w:ascii="Arial" w:eastAsia="Arial" w:hAnsi="Arial" w:cs="Arial"/>
          <w:color w:val="212121"/>
          <w:sz w:val="24"/>
          <w:szCs w:val="24"/>
        </w:rPr>
        <w:t>.</w:t>
      </w:r>
      <w:proofErr w:type="gramEnd"/>
      <w:r w:rsidR="0058229C" w:rsidRPr="001B3FB4">
        <w:rPr>
          <w:rFonts w:ascii="Arial" w:eastAsia="Arial" w:hAnsi="Arial" w:cs="Arial"/>
          <w:color w:val="212121"/>
          <w:sz w:val="24"/>
          <w:szCs w:val="24"/>
        </w:rPr>
        <w:t xml:space="preserve"> . . . . . .. . . . . . . . </w:t>
      </w:r>
    </w:p>
    <w:p w:rsidR="001E54E1" w:rsidRDefault="001E54E1" w:rsidP="0058229C">
      <w:pPr>
        <w:rPr>
          <w:rFonts w:ascii="Arial" w:eastAsia="Arial" w:hAnsi="Arial" w:cs="Arial"/>
          <w:color w:val="212121"/>
          <w:sz w:val="24"/>
          <w:szCs w:val="24"/>
        </w:rPr>
      </w:pPr>
    </w:p>
    <w:p w:rsidR="00316EC1" w:rsidRPr="001B3FB4" w:rsidRDefault="001B3FB4" w:rsidP="001E54E1">
      <w:pPr>
        <w:rPr>
          <w:rFonts w:ascii="Arial" w:eastAsia="Arial" w:hAnsi="Arial" w:cs="Arial"/>
          <w:sz w:val="24"/>
          <w:szCs w:val="24"/>
        </w:rPr>
      </w:pPr>
      <w:r w:rsidRPr="001B3FB4">
        <w:rPr>
          <w:rFonts w:ascii="Arial" w:eastAsia="Arial" w:hAnsi="Arial" w:cs="Arial"/>
          <w:color w:val="212121"/>
          <w:sz w:val="24"/>
          <w:szCs w:val="24"/>
        </w:rPr>
        <w:t>Demikia</w:t>
      </w:r>
      <w:r w:rsidR="001E54E1">
        <w:rPr>
          <w:rFonts w:ascii="Arial" w:eastAsia="Arial" w:hAnsi="Arial" w:cs="Arial"/>
          <w:color w:val="212121"/>
          <w:sz w:val="24"/>
          <w:szCs w:val="24"/>
        </w:rPr>
        <w:t>n</w:t>
      </w:r>
      <w:r w:rsidRPr="001B3FB4">
        <w:rPr>
          <w:rFonts w:ascii="Arial" w:eastAsia="Arial" w:hAnsi="Arial" w:cs="Arial"/>
          <w:color w:val="212121"/>
          <w:sz w:val="24"/>
          <w:szCs w:val="24"/>
        </w:rPr>
        <w:t xml:space="preserve"> </w:t>
      </w:r>
      <w:proofErr w:type="gramStart"/>
      <w:r w:rsidRPr="001B3FB4">
        <w:rPr>
          <w:rFonts w:ascii="Arial" w:eastAsia="Arial" w:hAnsi="Arial" w:cs="Arial"/>
          <w:color w:val="212121"/>
          <w:sz w:val="24"/>
          <w:szCs w:val="24"/>
        </w:rPr>
        <w:t>permohonan  in</w:t>
      </w:r>
      <w:r w:rsidRPr="001B3FB4">
        <w:rPr>
          <w:rFonts w:ascii="Arial" w:eastAsia="Arial" w:hAnsi="Arial" w:cs="Arial"/>
          <w:color w:val="313131"/>
          <w:sz w:val="24"/>
          <w:szCs w:val="24"/>
        </w:rPr>
        <w:t>i</w:t>
      </w:r>
      <w:proofErr w:type="gramEnd"/>
      <w:r w:rsidRPr="001B3FB4">
        <w:rPr>
          <w:rFonts w:ascii="Arial" w:eastAsia="Arial" w:hAnsi="Arial" w:cs="Arial"/>
          <w:color w:val="313131"/>
          <w:sz w:val="24"/>
          <w:szCs w:val="24"/>
        </w:rPr>
        <w:t xml:space="preserve">   </w:t>
      </w:r>
      <w:r w:rsidRPr="001B3FB4">
        <w:rPr>
          <w:rFonts w:ascii="Arial" w:eastAsia="Arial" w:hAnsi="Arial" w:cs="Arial"/>
          <w:color w:val="212121"/>
          <w:sz w:val="24"/>
          <w:szCs w:val="24"/>
        </w:rPr>
        <w:t>kami sampaikan</w:t>
      </w:r>
      <w:r w:rsidRPr="001B3FB4">
        <w:rPr>
          <w:rFonts w:ascii="Arial" w:eastAsia="Arial" w:hAnsi="Arial" w:cs="Arial"/>
          <w:color w:val="313131"/>
          <w:sz w:val="24"/>
          <w:szCs w:val="24"/>
        </w:rPr>
        <w:t xml:space="preserve">,  </w:t>
      </w:r>
      <w:r w:rsidRPr="001B3FB4">
        <w:rPr>
          <w:rFonts w:ascii="Arial" w:eastAsia="Arial" w:hAnsi="Arial" w:cs="Arial"/>
          <w:color w:val="212121"/>
          <w:sz w:val="24"/>
          <w:szCs w:val="24"/>
        </w:rPr>
        <w:t>atas perhatian dan  kerjas</w:t>
      </w:r>
      <w:r w:rsidRPr="001B3FB4">
        <w:rPr>
          <w:rFonts w:ascii="Arial" w:eastAsia="Arial" w:hAnsi="Arial" w:cs="Arial"/>
          <w:color w:val="313131"/>
          <w:sz w:val="24"/>
          <w:szCs w:val="24"/>
        </w:rPr>
        <w:t>a</w:t>
      </w:r>
      <w:r w:rsidRPr="001B3FB4">
        <w:rPr>
          <w:rFonts w:ascii="Arial" w:eastAsia="Arial" w:hAnsi="Arial" w:cs="Arial"/>
          <w:color w:val="212121"/>
          <w:sz w:val="24"/>
          <w:szCs w:val="24"/>
        </w:rPr>
        <w:t>manya</w:t>
      </w:r>
      <w:r w:rsidRPr="001B3FB4">
        <w:rPr>
          <w:rFonts w:ascii="Arial" w:eastAsia="Arial" w:hAnsi="Arial" w:cs="Arial"/>
          <w:color w:val="313131"/>
          <w:sz w:val="24"/>
          <w:szCs w:val="24"/>
        </w:rPr>
        <w:t xml:space="preserve">,   </w:t>
      </w:r>
      <w:r w:rsidRPr="001B3FB4">
        <w:rPr>
          <w:rFonts w:ascii="Arial" w:eastAsia="Arial" w:hAnsi="Arial" w:cs="Arial"/>
          <w:color w:val="212121"/>
          <w:sz w:val="24"/>
          <w:szCs w:val="24"/>
        </w:rPr>
        <w:t>kami ucapkan terimakasih</w:t>
      </w:r>
      <w:r w:rsidRPr="001B3FB4">
        <w:rPr>
          <w:rFonts w:ascii="Arial" w:eastAsia="Arial" w:hAnsi="Arial" w:cs="Arial"/>
          <w:color w:val="313131"/>
          <w:sz w:val="24"/>
          <w:szCs w:val="24"/>
        </w:rPr>
        <w:t>.</w:t>
      </w:r>
    </w:p>
    <w:p w:rsidR="00316EC1" w:rsidRPr="001B3FB4" w:rsidRDefault="00316EC1" w:rsidP="0058229C">
      <w:pPr>
        <w:rPr>
          <w:rFonts w:ascii="Arial" w:hAnsi="Arial" w:cs="Arial"/>
          <w:sz w:val="24"/>
          <w:szCs w:val="24"/>
        </w:rPr>
      </w:pPr>
    </w:p>
    <w:p w:rsidR="00316EC1" w:rsidRPr="001B3FB4" w:rsidRDefault="00316EC1" w:rsidP="0058229C">
      <w:pPr>
        <w:rPr>
          <w:rFonts w:ascii="Arial" w:hAnsi="Arial" w:cs="Arial"/>
          <w:sz w:val="24"/>
          <w:szCs w:val="24"/>
        </w:rPr>
      </w:pPr>
    </w:p>
    <w:p w:rsidR="00316EC1" w:rsidRPr="001B3FB4" w:rsidRDefault="001B3FB4" w:rsidP="001B3FB4">
      <w:pPr>
        <w:ind w:firstLine="6237"/>
        <w:rPr>
          <w:rFonts w:ascii="Arial" w:eastAsia="Arial" w:hAnsi="Arial" w:cs="Arial"/>
          <w:sz w:val="24"/>
          <w:szCs w:val="24"/>
        </w:rPr>
      </w:pPr>
      <w:r w:rsidRPr="001B3FB4">
        <w:rPr>
          <w:rFonts w:ascii="Arial" w:eastAsia="Arial" w:hAnsi="Arial" w:cs="Arial"/>
          <w:color w:val="212121"/>
          <w:sz w:val="24"/>
          <w:szCs w:val="24"/>
        </w:rPr>
        <w:t>Kuasa Pengguna Anggaran</w:t>
      </w:r>
    </w:p>
    <w:p w:rsidR="00316EC1" w:rsidRPr="001B3FB4" w:rsidRDefault="00316EC1" w:rsidP="001B3FB4">
      <w:pPr>
        <w:ind w:firstLine="6237"/>
        <w:rPr>
          <w:rFonts w:ascii="Arial" w:hAnsi="Arial" w:cs="Arial"/>
          <w:sz w:val="24"/>
          <w:szCs w:val="24"/>
        </w:rPr>
      </w:pPr>
    </w:p>
    <w:p w:rsidR="00316EC1" w:rsidRPr="001B3FB4" w:rsidRDefault="00316EC1" w:rsidP="001B3FB4">
      <w:pPr>
        <w:ind w:firstLine="6237"/>
        <w:rPr>
          <w:rFonts w:ascii="Arial" w:hAnsi="Arial" w:cs="Arial"/>
          <w:sz w:val="24"/>
          <w:szCs w:val="24"/>
        </w:rPr>
      </w:pPr>
    </w:p>
    <w:p w:rsidR="00316EC1" w:rsidRPr="001B3FB4" w:rsidRDefault="00316EC1" w:rsidP="001B3FB4">
      <w:pPr>
        <w:ind w:firstLine="6237"/>
        <w:rPr>
          <w:rFonts w:ascii="Arial" w:hAnsi="Arial" w:cs="Arial"/>
          <w:sz w:val="24"/>
          <w:szCs w:val="24"/>
        </w:rPr>
      </w:pPr>
    </w:p>
    <w:p w:rsidR="00316EC1" w:rsidRPr="001B3FB4" w:rsidRDefault="00316EC1" w:rsidP="001B3FB4">
      <w:pPr>
        <w:ind w:firstLine="6237"/>
        <w:rPr>
          <w:rFonts w:ascii="Arial" w:hAnsi="Arial" w:cs="Arial"/>
          <w:sz w:val="24"/>
          <w:szCs w:val="24"/>
        </w:rPr>
      </w:pPr>
    </w:p>
    <w:p w:rsidR="00316EC1" w:rsidRPr="001B3FB4" w:rsidRDefault="001B3FB4" w:rsidP="001B3FB4">
      <w:pPr>
        <w:ind w:firstLine="6237"/>
        <w:rPr>
          <w:rFonts w:ascii="Arial" w:eastAsia="Arial" w:hAnsi="Arial" w:cs="Arial"/>
          <w:sz w:val="24"/>
          <w:szCs w:val="24"/>
        </w:rPr>
      </w:pPr>
      <w:r w:rsidRPr="001B3FB4">
        <w:rPr>
          <w:rFonts w:ascii="Arial" w:eastAsia="Arial" w:hAnsi="Arial" w:cs="Arial"/>
          <w:color w:val="212121"/>
          <w:sz w:val="24"/>
          <w:szCs w:val="24"/>
        </w:rPr>
        <w:t>Nama</w:t>
      </w:r>
    </w:p>
    <w:p w:rsidR="00316EC1" w:rsidRPr="001B3FB4" w:rsidRDefault="001B3FB4" w:rsidP="001B3FB4">
      <w:pPr>
        <w:ind w:firstLine="6237"/>
        <w:rPr>
          <w:rFonts w:ascii="Arial" w:eastAsia="Arial" w:hAnsi="Arial" w:cs="Arial"/>
          <w:sz w:val="24"/>
          <w:szCs w:val="24"/>
        </w:rPr>
      </w:pPr>
      <w:r w:rsidRPr="001B3FB4">
        <w:rPr>
          <w:rFonts w:ascii="Arial" w:eastAsia="Arial" w:hAnsi="Arial" w:cs="Arial"/>
          <w:color w:val="212121"/>
          <w:sz w:val="24"/>
          <w:szCs w:val="24"/>
        </w:rPr>
        <w:t>NIP</w:t>
      </w:r>
      <w:r w:rsidRPr="001B3FB4">
        <w:rPr>
          <w:rFonts w:ascii="Arial" w:eastAsia="Arial" w:hAnsi="Arial" w:cs="Arial"/>
          <w:color w:val="313131"/>
          <w:sz w:val="24"/>
          <w:szCs w:val="24"/>
        </w:rPr>
        <w:t>.</w:t>
      </w:r>
    </w:p>
    <w:p w:rsidR="00316EC1" w:rsidRPr="001B3FB4" w:rsidRDefault="00316EC1" w:rsidP="0058229C">
      <w:pPr>
        <w:spacing w:line="200" w:lineRule="exact"/>
        <w:rPr>
          <w:rFonts w:ascii="Arial" w:hAnsi="Arial" w:cs="Arial"/>
          <w:sz w:val="24"/>
          <w:szCs w:val="24"/>
        </w:rPr>
      </w:pPr>
    </w:p>
    <w:p w:rsidR="00316EC1" w:rsidRPr="001B3FB4" w:rsidRDefault="00316EC1" w:rsidP="0058229C">
      <w:pPr>
        <w:spacing w:line="200" w:lineRule="exact"/>
        <w:rPr>
          <w:rFonts w:ascii="Arial" w:hAnsi="Arial" w:cs="Arial"/>
          <w:sz w:val="24"/>
          <w:szCs w:val="24"/>
        </w:rPr>
      </w:pPr>
    </w:p>
    <w:p w:rsidR="00316EC1" w:rsidRPr="001B3FB4" w:rsidRDefault="00316EC1" w:rsidP="0058229C">
      <w:pPr>
        <w:spacing w:line="200" w:lineRule="exact"/>
        <w:rPr>
          <w:rFonts w:ascii="Arial" w:hAnsi="Arial" w:cs="Arial"/>
          <w:sz w:val="24"/>
          <w:szCs w:val="24"/>
        </w:rPr>
      </w:pPr>
    </w:p>
    <w:p w:rsidR="00316EC1" w:rsidRPr="001B3FB4" w:rsidRDefault="00316EC1" w:rsidP="0058229C">
      <w:pPr>
        <w:spacing w:line="200" w:lineRule="exact"/>
        <w:rPr>
          <w:rFonts w:ascii="Arial" w:hAnsi="Arial" w:cs="Arial"/>
          <w:sz w:val="24"/>
          <w:szCs w:val="24"/>
        </w:rPr>
      </w:pPr>
    </w:p>
    <w:p w:rsidR="00316EC1" w:rsidRPr="001B3FB4" w:rsidRDefault="00316EC1" w:rsidP="0058229C">
      <w:pPr>
        <w:spacing w:line="200" w:lineRule="exact"/>
        <w:rPr>
          <w:rFonts w:ascii="Arial" w:hAnsi="Arial" w:cs="Arial"/>
          <w:sz w:val="24"/>
          <w:szCs w:val="24"/>
        </w:rPr>
      </w:pPr>
    </w:p>
    <w:p w:rsidR="0058229C" w:rsidRPr="001B3FB4" w:rsidRDefault="0058229C" w:rsidP="0058229C">
      <w:pPr>
        <w:spacing w:line="200" w:lineRule="exact"/>
        <w:rPr>
          <w:rFonts w:ascii="Arial" w:hAnsi="Arial" w:cs="Arial"/>
          <w:sz w:val="24"/>
          <w:szCs w:val="24"/>
        </w:rPr>
      </w:pPr>
    </w:p>
    <w:p w:rsidR="0058229C" w:rsidRPr="001B3FB4" w:rsidRDefault="0058229C">
      <w:pPr>
        <w:rPr>
          <w:rFonts w:ascii="Arial" w:hAnsi="Arial" w:cs="Arial"/>
          <w:sz w:val="24"/>
          <w:szCs w:val="24"/>
        </w:rPr>
      </w:pPr>
      <w:r w:rsidRPr="001B3FB4">
        <w:rPr>
          <w:rFonts w:ascii="Arial" w:hAnsi="Arial" w:cs="Arial"/>
          <w:sz w:val="24"/>
          <w:szCs w:val="24"/>
        </w:rPr>
        <w:br w:type="page"/>
      </w:r>
    </w:p>
    <w:p w:rsidR="00316EC1" w:rsidRPr="001B3FB4" w:rsidRDefault="00316EC1" w:rsidP="0058229C">
      <w:pPr>
        <w:spacing w:line="200" w:lineRule="exact"/>
        <w:rPr>
          <w:rFonts w:ascii="Arial" w:hAnsi="Arial" w:cs="Arial"/>
          <w:sz w:val="24"/>
          <w:szCs w:val="24"/>
        </w:rPr>
      </w:pPr>
    </w:p>
    <w:p w:rsidR="00316EC1" w:rsidRPr="001B3FB4" w:rsidRDefault="00316EC1" w:rsidP="0058229C">
      <w:pPr>
        <w:spacing w:line="200" w:lineRule="exact"/>
        <w:rPr>
          <w:rFonts w:ascii="Arial" w:hAnsi="Arial" w:cs="Arial"/>
          <w:sz w:val="24"/>
          <w:szCs w:val="24"/>
        </w:rPr>
      </w:pPr>
    </w:p>
    <w:p w:rsidR="00316EC1" w:rsidRPr="001B3FB4" w:rsidRDefault="005E4A17" w:rsidP="0058229C">
      <w:pPr>
        <w:spacing w:line="200" w:lineRule="exact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color w:val="1F1F1F"/>
          <w:sz w:val="24"/>
          <w:szCs w:val="24"/>
        </w:rPr>
        <w:pict>
          <v:rect id="_x0000_s1048" style="position:absolute;margin-left:5.5pt;margin-top:2.8pt;width:472.75pt;height:40.2pt;z-index:-251653120"/>
        </w:pict>
      </w:r>
    </w:p>
    <w:p w:rsidR="001B3FB4" w:rsidRDefault="001B3FB4" w:rsidP="001B3FB4">
      <w:pPr>
        <w:jc w:val="center"/>
        <w:rPr>
          <w:rFonts w:ascii="Arial" w:eastAsia="Arial" w:hAnsi="Arial" w:cs="Arial"/>
          <w:color w:val="212121"/>
          <w:sz w:val="24"/>
          <w:szCs w:val="24"/>
        </w:rPr>
      </w:pPr>
    </w:p>
    <w:p w:rsidR="001B3FB4" w:rsidRPr="001B3FB4" w:rsidRDefault="001B3FB4" w:rsidP="001B3FB4">
      <w:pPr>
        <w:jc w:val="center"/>
        <w:rPr>
          <w:rFonts w:ascii="Arial" w:eastAsia="Arial" w:hAnsi="Arial" w:cs="Arial"/>
          <w:sz w:val="24"/>
          <w:szCs w:val="24"/>
        </w:rPr>
      </w:pPr>
      <w:r w:rsidRPr="001B3FB4">
        <w:rPr>
          <w:rFonts w:ascii="Arial" w:eastAsia="Arial" w:hAnsi="Arial" w:cs="Arial"/>
          <w:color w:val="212121"/>
          <w:sz w:val="24"/>
          <w:szCs w:val="24"/>
        </w:rPr>
        <w:t>KOP SURAT SATKER</w:t>
      </w:r>
    </w:p>
    <w:p w:rsidR="0058229C" w:rsidRPr="001B3FB4" w:rsidRDefault="0058229C" w:rsidP="001B3FB4">
      <w:pPr>
        <w:spacing w:line="660" w:lineRule="atLeast"/>
        <w:ind w:right="-65"/>
        <w:jc w:val="center"/>
        <w:rPr>
          <w:rFonts w:ascii="Arial" w:eastAsia="Arial" w:hAnsi="Arial" w:cs="Arial"/>
          <w:sz w:val="24"/>
          <w:szCs w:val="24"/>
        </w:rPr>
      </w:pPr>
      <w:r w:rsidRPr="001B3FB4">
        <w:rPr>
          <w:rFonts w:ascii="Arial" w:eastAsia="Arial" w:hAnsi="Arial" w:cs="Arial"/>
          <w:color w:val="1F1F1F"/>
          <w:sz w:val="24"/>
          <w:szCs w:val="24"/>
        </w:rPr>
        <w:t>SURAT</w:t>
      </w:r>
      <w:r w:rsidR="001B3FB4" w:rsidRPr="001B3FB4">
        <w:rPr>
          <w:rFonts w:ascii="Arial" w:eastAsia="Arial" w:hAnsi="Arial" w:cs="Arial"/>
          <w:color w:val="1F1F1F"/>
          <w:sz w:val="24"/>
          <w:szCs w:val="24"/>
        </w:rPr>
        <w:t xml:space="preserve"> </w:t>
      </w:r>
      <w:r w:rsidRPr="001B3FB4">
        <w:rPr>
          <w:rFonts w:ascii="Arial" w:eastAsia="Arial" w:hAnsi="Arial" w:cs="Arial"/>
          <w:color w:val="1F1F1F"/>
          <w:sz w:val="24"/>
          <w:szCs w:val="24"/>
        </w:rPr>
        <w:t>PERNYATAAN</w:t>
      </w:r>
    </w:p>
    <w:p w:rsidR="0058229C" w:rsidRPr="001B3FB4" w:rsidRDefault="001B3FB4" w:rsidP="001E54E1">
      <w:pPr>
        <w:spacing w:before="6"/>
        <w:ind w:right="-65"/>
        <w:jc w:val="center"/>
        <w:rPr>
          <w:rFonts w:ascii="Arial" w:eastAsia="Arial" w:hAnsi="Arial" w:cs="Arial"/>
          <w:sz w:val="24"/>
          <w:szCs w:val="24"/>
        </w:rPr>
      </w:pPr>
      <w:proofErr w:type="gramStart"/>
      <w:r w:rsidRPr="001B3FB4">
        <w:rPr>
          <w:rFonts w:ascii="Arial" w:eastAsia="Arial" w:hAnsi="Arial" w:cs="Arial"/>
          <w:color w:val="1F1F1F"/>
          <w:sz w:val="24"/>
          <w:szCs w:val="24"/>
        </w:rPr>
        <w:t>NOMOR. . . . . . . . . . . .</w:t>
      </w:r>
      <w:r w:rsidR="0058229C" w:rsidRPr="001B3FB4">
        <w:rPr>
          <w:rFonts w:ascii="Arial" w:eastAsia="Arial" w:hAnsi="Arial" w:cs="Arial"/>
          <w:color w:val="1F1F1F"/>
          <w:sz w:val="24"/>
          <w:szCs w:val="24"/>
        </w:rPr>
        <w:t xml:space="preserve">           </w:t>
      </w:r>
      <w:r w:rsidR="0058229C" w:rsidRPr="001B3FB4">
        <w:rPr>
          <w:rFonts w:ascii="Arial" w:eastAsia="Arial" w:hAnsi="Arial" w:cs="Arial"/>
          <w:color w:val="3B3B3B"/>
          <w:sz w:val="24"/>
          <w:szCs w:val="24"/>
        </w:rPr>
        <w:t>.</w:t>
      </w:r>
      <w:proofErr w:type="gramEnd"/>
    </w:p>
    <w:p w:rsidR="0058229C" w:rsidRPr="001B3FB4" w:rsidRDefault="0058229C" w:rsidP="001B3FB4">
      <w:pPr>
        <w:spacing w:before="11" w:line="240" w:lineRule="exact"/>
        <w:ind w:right="-65"/>
        <w:rPr>
          <w:rFonts w:ascii="Arial" w:hAnsi="Arial" w:cs="Arial"/>
          <w:sz w:val="24"/>
          <w:szCs w:val="24"/>
        </w:rPr>
      </w:pPr>
    </w:p>
    <w:p w:rsidR="001B3FB4" w:rsidRPr="001B3FB4" w:rsidRDefault="0058229C" w:rsidP="001B3FB4">
      <w:pPr>
        <w:ind w:right="-65"/>
        <w:rPr>
          <w:rFonts w:ascii="Arial" w:eastAsia="Arial" w:hAnsi="Arial" w:cs="Arial"/>
          <w:color w:val="1F1F1F"/>
          <w:sz w:val="24"/>
          <w:szCs w:val="24"/>
        </w:rPr>
      </w:pPr>
      <w:r w:rsidRPr="001B3FB4">
        <w:rPr>
          <w:rFonts w:ascii="Arial" w:eastAsia="Arial" w:hAnsi="Arial" w:cs="Arial"/>
          <w:color w:val="1F1F1F"/>
          <w:sz w:val="24"/>
          <w:szCs w:val="24"/>
        </w:rPr>
        <w:t xml:space="preserve">Yang bertanda tangan di bawah ini: </w:t>
      </w:r>
    </w:p>
    <w:p w:rsidR="0058229C" w:rsidRPr="001B3FB4" w:rsidRDefault="0058229C" w:rsidP="001B3FB4">
      <w:pPr>
        <w:tabs>
          <w:tab w:val="left" w:pos="2552"/>
        </w:tabs>
        <w:ind w:right="-65"/>
        <w:rPr>
          <w:rFonts w:ascii="Arial" w:eastAsia="Arial" w:hAnsi="Arial" w:cs="Arial"/>
          <w:sz w:val="24"/>
          <w:szCs w:val="24"/>
        </w:rPr>
      </w:pPr>
      <w:r w:rsidRPr="001B3FB4">
        <w:rPr>
          <w:rFonts w:ascii="Arial" w:eastAsia="Arial" w:hAnsi="Arial" w:cs="Arial"/>
          <w:color w:val="1F1F1F"/>
          <w:sz w:val="24"/>
          <w:szCs w:val="24"/>
        </w:rPr>
        <w:t>Nama</w:t>
      </w:r>
      <w:r w:rsidR="001B3FB4" w:rsidRPr="001B3FB4">
        <w:rPr>
          <w:rFonts w:ascii="Arial" w:eastAsia="Arial" w:hAnsi="Arial" w:cs="Arial"/>
          <w:color w:val="1F1F1F"/>
          <w:sz w:val="24"/>
          <w:szCs w:val="24"/>
        </w:rPr>
        <w:tab/>
        <w:t>: . . . . . . . . . . . . . . . . . . . . . . . . . . . . . . . . . . . . . . . . . . . . . . . .</w:t>
      </w:r>
    </w:p>
    <w:p w:rsidR="0058229C" w:rsidRPr="001B3FB4" w:rsidRDefault="0058229C" w:rsidP="001B3FB4">
      <w:pPr>
        <w:tabs>
          <w:tab w:val="left" w:pos="2552"/>
        </w:tabs>
        <w:ind w:right="-65"/>
        <w:rPr>
          <w:rFonts w:ascii="Arial" w:eastAsia="Arial" w:hAnsi="Arial" w:cs="Arial"/>
          <w:sz w:val="24"/>
          <w:szCs w:val="24"/>
        </w:rPr>
      </w:pPr>
      <w:r w:rsidRPr="001B3FB4">
        <w:rPr>
          <w:rFonts w:ascii="Arial" w:eastAsia="Arial" w:hAnsi="Arial" w:cs="Arial"/>
          <w:color w:val="1F1F1F"/>
          <w:sz w:val="24"/>
          <w:szCs w:val="24"/>
        </w:rPr>
        <w:t>NIP</w:t>
      </w:r>
      <w:r w:rsidR="001B3FB4" w:rsidRPr="001B3FB4">
        <w:rPr>
          <w:rFonts w:ascii="Arial" w:eastAsia="Arial" w:hAnsi="Arial" w:cs="Arial"/>
          <w:color w:val="1F1F1F"/>
          <w:sz w:val="24"/>
          <w:szCs w:val="24"/>
        </w:rPr>
        <w:tab/>
        <w:t>: . . . . . . . . . . . . . . . . . . . . . . . . . . . . . . . . . . . . . . . . . . . . . . . .</w:t>
      </w:r>
    </w:p>
    <w:p w:rsidR="001B3FB4" w:rsidRPr="001B3FB4" w:rsidRDefault="0058229C" w:rsidP="001B3FB4">
      <w:pPr>
        <w:tabs>
          <w:tab w:val="left" w:pos="2552"/>
        </w:tabs>
        <w:spacing w:before="6"/>
        <w:ind w:right="-65"/>
        <w:rPr>
          <w:rFonts w:ascii="Arial" w:eastAsia="Arial" w:hAnsi="Arial" w:cs="Arial"/>
          <w:color w:val="1F1F1F"/>
          <w:sz w:val="24"/>
          <w:szCs w:val="24"/>
        </w:rPr>
      </w:pPr>
      <w:r w:rsidRPr="001B3FB4">
        <w:rPr>
          <w:rFonts w:ascii="Arial" w:eastAsia="Arial" w:hAnsi="Arial" w:cs="Arial"/>
          <w:color w:val="1F1F1F"/>
          <w:sz w:val="24"/>
          <w:szCs w:val="24"/>
        </w:rPr>
        <w:t xml:space="preserve">Satuan Kerja </w:t>
      </w:r>
      <w:r w:rsidR="001B3FB4" w:rsidRPr="001B3FB4">
        <w:rPr>
          <w:rFonts w:ascii="Arial" w:eastAsia="Arial" w:hAnsi="Arial" w:cs="Arial"/>
          <w:color w:val="1F1F1F"/>
          <w:sz w:val="24"/>
          <w:szCs w:val="24"/>
        </w:rPr>
        <w:tab/>
        <w:t>: . . . . . . . . . . . . . . . . . . . . . . . . . . . . . . . . . . . . . . . . . . . . . . . .</w:t>
      </w:r>
    </w:p>
    <w:p w:rsidR="001B3FB4" w:rsidRPr="001B3FB4" w:rsidRDefault="0058229C" w:rsidP="001B3FB4">
      <w:pPr>
        <w:tabs>
          <w:tab w:val="left" w:pos="2552"/>
        </w:tabs>
        <w:spacing w:before="6"/>
        <w:ind w:right="-65"/>
        <w:rPr>
          <w:rFonts w:ascii="Arial" w:eastAsia="Arial" w:hAnsi="Arial" w:cs="Arial"/>
          <w:color w:val="1F1F1F"/>
          <w:sz w:val="24"/>
          <w:szCs w:val="24"/>
        </w:rPr>
      </w:pPr>
      <w:r w:rsidRPr="001B3FB4">
        <w:rPr>
          <w:rFonts w:ascii="Arial" w:eastAsia="Arial" w:hAnsi="Arial" w:cs="Arial"/>
          <w:color w:val="1F1F1F"/>
          <w:sz w:val="24"/>
          <w:szCs w:val="24"/>
        </w:rPr>
        <w:t xml:space="preserve">Unit Organisasi </w:t>
      </w:r>
      <w:r w:rsidR="001B3FB4" w:rsidRPr="001B3FB4">
        <w:rPr>
          <w:rFonts w:ascii="Arial" w:eastAsia="Arial" w:hAnsi="Arial" w:cs="Arial"/>
          <w:color w:val="1F1F1F"/>
          <w:sz w:val="24"/>
          <w:szCs w:val="24"/>
        </w:rPr>
        <w:tab/>
        <w:t>: . . . . . . . . . . . . . . . . . . . . . . . . . . . . . . . . . . . . . . . . . . . . . . . .</w:t>
      </w:r>
    </w:p>
    <w:p w:rsidR="0058229C" w:rsidRPr="001B3FB4" w:rsidRDefault="0058229C" w:rsidP="001B3FB4">
      <w:pPr>
        <w:tabs>
          <w:tab w:val="left" w:pos="2552"/>
        </w:tabs>
        <w:spacing w:before="6"/>
        <w:ind w:right="-65"/>
        <w:rPr>
          <w:rFonts w:ascii="Arial" w:eastAsia="Arial" w:hAnsi="Arial" w:cs="Arial"/>
          <w:sz w:val="24"/>
          <w:szCs w:val="24"/>
        </w:rPr>
      </w:pPr>
      <w:r w:rsidRPr="001B3FB4">
        <w:rPr>
          <w:rFonts w:ascii="Arial" w:eastAsia="Arial" w:hAnsi="Arial" w:cs="Arial"/>
          <w:color w:val="1F1F1F"/>
          <w:sz w:val="24"/>
          <w:szCs w:val="24"/>
        </w:rPr>
        <w:t>Kementerian/Lembaga</w:t>
      </w:r>
      <w:r w:rsidR="001B3FB4" w:rsidRPr="001B3FB4">
        <w:rPr>
          <w:rFonts w:ascii="Arial" w:eastAsia="Arial" w:hAnsi="Arial" w:cs="Arial"/>
          <w:color w:val="1F1F1F"/>
          <w:sz w:val="24"/>
          <w:szCs w:val="24"/>
        </w:rPr>
        <w:tab/>
        <w:t>: . . . . . . . . . . . . . . . . . . . . . . . . . . . . . . . . . . . . . . . . . . . . . . . .</w:t>
      </w:r>
    </w:p>
    <w:p w:rsidR="0058229C" w:rsidRPr="001B3FB4" w:rsidRDefault="0058229C" w:rsidP="001B3FB4">
      <w:pPr>
        <w:spacing w:before="14" w:line="240" w:lineRule="exact"/>
        <w:ind w:right="-65"/>
        <w:rPr>
          <w:rFonts w:ascii="Arial" w:hAnsi="Arial" w:cs="Arial"/>
          <w:sz w:val="24"/>
          <w:szCs w:val="24"/>
        </w:rPr>
      </w:pPr>
    </w:p>
    <w:p w:rsidR="0058229C" w:rsidRPr="001B3FB4" w:rsidRDefault="0058229C" w:rsidP="001E54E1">
      <w:pPr>
        <w:ind w:right="-65"/>
        <w:rPr>
          <w:rFonts w:ascii="Arial" w:eastAsia="Arial" w:hAnsi="Arial" w:cs="Arial"/>
          <w:sz w:val="24"/>
          <w:szCs w:val="24"/>
        </w:rPr>
      </w:pPr>
      <w:proofErr w:type="gramStart"/>
      <w:r w:rsidRPr="001B3FB4">
        <w:rPr>
          <w:rFonts w:ascii="Arial" w:eastAsia="Arial" w:hAnsi="Arial" w:cs="Arial"/>
          <w:color w:val="1F1F1F"/>
          <w:sz w:val="24"/>
          <w:szCs w:val="24"/>
        </w:rPr>
        <w:t>menyatakan</w:t>
      </w:r>
      <w:proofErr w:type="gramEnd"/>
      <w:r w:rsidRPr="001B3FB4">
        <w:rPr>
          <w:rFonts w:ascii="Arial" w:eastAsia="Arial" w:hAnsi="Arial" w:cs="Arial"/>
          <w:color w:val="1F1F1F"/>
          <w:sz w:val="24"/>
          <w:szCs w:val="24"/>
        </w:rPr>
        <w:t xml:space="preserve"> dengan sesungguhnya, bahwa keterlamba</w:t>
      </w:r>
      <w:r w:rsidR="001E54E1">
        <w:rPr>
          <w:rFonts w:ascii="Arial" w:eastAsia="Arial" w:hAnsi="Arial" w:cs="Arial"/>
          <w:color w:val="1F1F1F"/>
          <w:sz w:val="24"/>
          <w:szCs w:val="24"/>
        </w:rPr>
        <w:t xml:space="preserve">tan pendaftaran Data Kontrak ke </w:t>
      </w:r>
      <w:r w:rsidRPr="001B3FB4">
        <w:rPr>
          <w:rFonts w:ascii="Arial" w:eastAsia="Arial" w:hAnsi="Arial" w:cs="Arial"/>
          <w:color w:val="1F1F1F"/>
          <w:sz w:val="24"/>
          <w:szCs w:val="24"/>
        </w:rPr>
        <w:t>KPPN</w:t>
      </w:r>
      <w:r w:rsidR="001E54E1">
        <w:rPr>
          <w:rFonts w:ascii="Arial" w:eastAsia="Arial" w:hAnsi="Arial" w:cs="Arial"/>
          <w:sz w:val="24"/>
          <w:szCs w:val="24"/>
        </w:rPr>
        <w:t xml:space="preserve"> </w:t>
      </w:r>
      <w:r w:rsidRPr="001B3FB4">
        <w:rPr>
          <w:rFonts w:ascii="Arial" w:eastAsia="Arial" w:hAnsi="Arial" w:cs="Arial"/>
          <w:color w:val="1F1F1F"/>
          <w:sz w:val="24"/>
          <w:szCs w:val="24"/>
        </w:rPr>
        <w:t>disebabkan keadaan mendesak yaitu</w:t>
      </w:r>
      <w:r w:rsidR="001B3FB4" w:rsidRPr="001B3FB4">
        <w:rPr>
          <w:rFonts w:ascii="Arial" w:eastAsia="Arial" w:hAnsi="Arial" w:cs="Arial"/>
          <w:color w:val="1F1F1F"/>
          <w:sz w:val="24"/>
          <w:szCs w:val="24"/>
        </w:rPr>
        <w:t xml:space="preserve">  . . . . . . . . . . . . . . . . . . . . . . . . . . . . . . </w:t>
      </w:r>
    </w:p>
    <w:p w:rsidR="0058229C" w:rsidRPr="001B3FB4" w:rsidRDefault="0058229C" w:rsidP="001B3FB4">
      <w:pPr>
        <w:spacing w:before="6"/>
        <w:ind w:right="-65"/>
        <w:jc w:val="both"/>
        <w:rPr>
          <w:rFonts w:ascii="Arial" w:eastAsia="Arial" w:hAnsi="Arial" w:cs="Arial"/>
          <w:sz w:val="24"/>
          <w:szCs w:val="24"/>
        </w:rPr>
      </w:pPr>
      <w:r w:rsidRPr="001B3FB4">
        <w:rPr>
          <w:rFonts w:ascii="Arial" w:eastAsia="Arial" w:hAnsi="Arial" w:cs="Arial"/>
          <w:color w:val="1F1F1F"/>
          <w:sz w:val="24"/>
          <w:szCs w:val="24"/>
        </w:rPr>
        <w:t xml:space="preserve">Demikian </w:t>
      </w:r>
      <w:proofErr w:type="gramStart"/>
      <w:r w:rsidRPr="001B3FB4">
        <w:rPr>
          <w:rFonts w:ascii="Arial" w:eastAsia="Arial" w:hAnsi="Arial" w:cs="Arial"/>
          <w:color w:val="1F1F1F"/>
          <w:sz w:val="24"/>
          <w:szCs w:val="24"/>
        </w:rPr>
        <w:t>surat</w:t>
      </w:r>
      <w:proofErr w:type="gramEnd"/>
      <w:r w:rsidRPr="001B3FB4">
        <w:rPr>
          <w:rFonts w:ascii="Arial" w:eastAsia="Arial" w:hAnsi="Arial" w:cs="Arial"/>
          <w:color w:val="1F1F1F"/>
          <w:sz w:val="24"/>
          <w:szCs w:val="24"/>
        </w:rPr>
        <w:t xml:space="preserve"> pernyataan ini dibuat dengan sebenarnya, apabila di kemudian hari ternyata surat pernyataan ini tidak benar</w:t>
      </w:r>
      <w:r w:rsidRPr="001B3FB4">
        <w:rPr>
          <w:rFonts w:ascii="Arial" w:eastAsia="Arial" w:hAnsi="Arial" w:cs="Arial"/>
          <w:color w:val="3B3B3B"/>
          <w:sz w:val="24"/>
          <w:szCs w:val="24"/>
        </w:rPr>
        <w:t>,</w:t>
      </w:r>
      <w:r w:rsidR="001B3FB4">
        <w:rPr>
          <w:rFonts w:ascii="Arial" w:eastAsia="Arial" w:hAnsi="Arial" w:cs="Arial"/>
          <w:color w:val="3B3B3B"/>
          <w:sz w:val="24"/>
          <w:szCs w:val="24"/>
        </w:rPr>
        <w:t xml:space="preserve"> </w:t>
      </w:r>
      <w:r w:rsidRPr="001B3FB4">
        <w:rPr>
          <w:rFonts w:ascii="Arial" w:eastAsia="Arial" w:hAnsi="Arial" w:cs="Arial"/>
          <w:color w:val="1F1F1F"/>
          <w:sz w:val="24"/>
          <w:szCs w:val="24"/>
        </w:rPr>
        <w:t xml:space="preserve">saya bersedia dikenakan sanksi sesuai peraturan </w:t>
      </w:r>
      <w:r w:rsidR="001B3FB4">
        <w:rPr>
          <w:rFonts w:ascii="Arial" w:eastAsia="Arial" w:hAnsi="Arial" w:cs="Arial"/>
          <w:color w:val="1F1F1F"/>
          <w:sz w:val="24"/>
          <w:szCs w:val="24"/>
        </w:rPr>
        <w:t>perundang-</w:t>
      </w:r>
      <w:r w:rsidRPr="001B3FB4">
        <w:rPr>
          <w:rFonts w:ascii="Arial" w:eastAsia="Arial" w:hAnsi="Arial" w:cs="Arial"/>
          <w:color w:val="1F1F1F"/>
          <w:sz w:val="24"/>
          <w:szCs w:val="24"/>
        </w:rPr>
        <w:t>undangan</w:t>
      </w:r>
      <w:r w:rsidRPr="001B3FB4">
        <w:rPr>
          <w:rFonts w:ascii="Arial" w:eastAsia="Arial" w:hAnsi="Arial" w:cs="Arial"/>
          <w:color w:val="4B4B4B"/>
          <w:sz w:val="24"/>
          <w:szCs w:val="24"/>
        </w:rPr>
        <w:t>.</w:t>
      </w:r>
    </w:p>
    <w:p w:rsidR="0058229C" w:rsidRPr="001B3FB4" w:rsidRDefault="0058229C" w:rsidP="001B3FB4">
      <w:pPr>
        <w:spacing w:before="13" w:line="260" w:lineRule="exact"/>
        <w:ind w:right="-65"/>
        <w:rPr>
          <w:rFonts w:ascii="Arial" w:hAnsi="Arial" w:cs="Arial"/>
          <w:sz w:val="24"/>
          <w:szCs w:val="24"/>
        </w:rPr>
      </w:pPr>
    </w:p>
    <w:p w:rsidR="0058229C" w:rsidRPr="001B3FB4" w:rsidRDefault="0058229C" w:rsidP="001B3FB4">
      <w:pPr>
        <w:ind w:right="-65" w:firstLine="6096"/>
        <w:rPr>
          <w:rFonts w:ascii="Arial" w:eastAsia="Arial" w:hAnsi="Arial" w:cs="Arial"/>
          <w:sz w:val="24"/>
          <w:szCs w:val="24"/>
        </w:rPr>
      </w:pPr>
      <w:r w:rsidRPr="001B3FB4">
        <w:rPr>
          <w:rFonts w:ascii="Arial" w:eastAsia="Arial" w:hAnsi="Arial" w:cs="Arial"/>
          <w:color w:val="4B4B4B"/>
          <w:sz w:val="24"/>
          <w:szCs w:val="24"/>
        </w:rPr>
        <w:t xml:space="preserve">.                                                                                        ,                                                                                   </w:t>
      </w:r>
      <w:r w:rsidR="001B3FB4">
        <w:rPr>
          <w:rFonts w:ascii="Arial" w:eastAsia="Arial" w:hAnsi="Arial" w:cs="Arial"/>
          <w:color w:val="4B4B4B"/>
          <w:sz w:val="24"/>
          <w:szCs w:val="24"/>
        </w:rPr>
        <w:t xml:space="preserve">. . . . . . . . . . . .  , . . . . . . . . . . . </w:t>
      </w:r>
      <w:proofErr w:type="gramStart"/>
      <w:r w:rsidR="001B3FB4">
        <w:rPr>
          <w:rFonts w:ascii="Arial" w:eastAsia="Arial" w:hAnsi="Arial" w:cs="Arial"/>
          <w:color w:val="4B4B4B"/>
          <w:sz w:val="24"/>
          <w:szCs w:val="24"/>
        </w:rPr>
        <w:t>.</w:t>
      </w:r>
      <w:r w:rsidRPr="001B3FB4">
        <w:rPr>
          <w:rFonts w:ascii="Arial" w:eastAsia="Arial" w:hAnsi="Arial" w:cs="Arial"/>
          <w:color w:val="1F1F1F"/>
          <w:sz w:val="24"/>
          <w:szCs w:val="24"/>
        </w:rPr>
        <w:t>20xx</w:t>
      </w:r>
      <w:proofErr w:type="gramEnd"/>
    </w:p>
    <w:p w:rsidR="0058229C" w:rsidRPr="001B3FB4" w:rsidRDefault="0058229C" w:rsidP="001B3FB4">
      <w:pPr>
        <w:spacing w:before="5"/>
        <w:ind w:right="-65" w:firstLine="6096"/>
        <w:rPr>
          <w:rFonts w:ascii="Arial" w:eastAsia="Arial" w:hAnsi="Arial" w:cs="Arial"/>
          <w:sz w:val="24"/>
          <w:szCs w:val="24"/>
        </w:rPr>
      </w:pPr>
      <w:r w:rsidRPr="001B3FB4">
        <w:rPr>
          <w:rFonts w:ascii="Arial" w:eastAsia="Arial" w:hAnsi="Arial" w:cs="Arial"/>
          <w:color w:val="1F1F1F"/>
          <w:sz w:val="24"/>
          <w:szCs w:val="24"/>
        </w:rPr>
        <w:t>Kuasa Pengguna Anggaran,</w:t>
      </w:r>
    </w:p>
    <w:p w:rsidR="001B3FB4" w:rsidRDefault="005E4A17" w:rsidP="001B3FB4">
      <w:pPr>
        <w:spacing w:line="245" w:lineRule="auto"/>
        <w:ind w:right="-65" w:firstLine="6096"/>
        <w:rPr>
          <w:rFonts w:ascii="Arial" w:eastAsia="Arial" w:hAnsi="Arial" w:cs="Arial"/>
          <w:color w:val="1F1F1F"/>
          <w:sz w:val="24"/>
          <w:szCs w:val="24"/>
        </w:rPr>
      </w:pPr>
      <w:r>
        <w:rPr>
          <w:rFonts w:ascii="Arial" w:eastAsia="Arial" w:hAnsi="Arial" w:cs="Arial"/>
          <w:noProof/>
          <w:color w:val="1F1F1F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256.15pt;margin-top:4.75pt;width:84.55pt;height:71.15pt;z-index:251664384">
            <v:textbox>
              <w:txbxContent>
                <w:p w:rsidR="001B3FB4" w:rsidRDefault="001B3FB4"/>
                <w:p w:rsidR="001B3FB4" w:rsidRPr="001B3FB4" w:rsidRDefault="001B3FB4">
                  <w:pPr>
                    <w:rPr>
                      <w:rFonts w:ascii="Arial" w:hAnsi="Arial" w:cs="Arial"/>
                    </w:rPr>
                  </w:pPr>
                </w:p>
                <w:p w:rsidR="001B3FB4" w:rsidRPr="001B3FB4" w:rsidRDefault="001B3FB4">
                  <w:pPr>
                    <w:rPr>
                      <w:rFonts w:ascii="Arial" w:hAnsi="Arial" w:cs="Arial"/>
                    </w:rPr>
                  </w:pPr>
                  <w:r w:rsidRPr="001B3FB4">
                    <w:rPr>
                      <w:rFonts w:ascii="Arial" w:hAnsi="Arial" w:cs="Arial"/>
                    </w:rPr>
                    <w:t>Materai</w:t>
                  </w:r>
                </w:p>
                <w:p w:rsidR="001B3FB4" w:rsidRPr="001B3FB4" w:rsidRDefault="001B3FB4">
                  <w:pPr>
                    <w:rPr>
                      <w:rFonts w:ascii="Arial" w:hAnsi="Arial" w:cs="Arial"/>
                    </w:rPr>
                  </w:pPr>
                  <w:r w:rsidRPr="001B3FB4">
                    <w:rPr>
                      <w:rFonts w:ascii="Arial" w:hAnsi="Arial" w:cs="Arial"/>
                    </w:rPr>
                    <w:t>Rp. 6000</w:t>
                  </w:r>
                </w:p>
              </w:txbxContent>
            </v:textbox>
          </v:shape>
        </w:pict>
      </w:r>
    </w:p>
    <w:p w:rsidR="001B3FB4" w:rsidRDefault="001B3FB4" w:rsidP="001B3FB4">
      <w:pPr>
        <w:spacing w:line="245" w:lineRule="auto"/>
        <w:ind w:right="-65" w:firstLine="6096"/>
        <w:rPr>
          <w:rFonts w:ascii="Arial" w:eastAsia="Arial" w:hAnsi="Arial" w:cs="Arial"/>
          <w:color w:val="1F1F1F"/>
          <w:sz w:val="24"/>
          <w:szCs w:val="24"/>
        </w:rPr>
      </w:pPr>
    </w:p>
    <w:p w:rsidR="001B3FB4" w:rsidRDefault="001B3FB4" w:rsidP="001B3FB4">
      <w:pPr>
        <w:spacing w:line="245" w:lineRule="auto"/>
        <w:ind w:right="-65" w:firstLine="6096"/>
        <w:rPr>
          <w:rFonts w:ascii="Arial" w:eastAsia="Arial" w:hAnsi="Arial" w:cs="Arial"/>
          <w:color w:val="1F1F1F"/>
          <w:sz w:val="24"/>
          <w:szCs w:val="24"/>
        </w:rPr>
      </w:pPr>
    </w:p>
    <w:p w:rsidR="001B3FB4" w:rsidRDefault="001B3FB4" w:rsidP="001B3FB4">
      <w:pPr>
        <w:spacing w:line="245" w:lineRule="auto"/>
        <w:ind w:right="-65" w:firstLine="6096"/>
        <w:rPr>
          <w:rFonts w:ascii="Arial" w:eastAsia="Arial" w:hAnsi="Arial" w:cs="Arial"/>
          <w:color w:val="1F1F1F"/>
          <w:sz w:val="24"/>
          <w:szCs w:val="24"/>
        </w:rPr>
      </w:pPr>
    </w:p>
    <w:p w:rsidR="001B3FB4" w:rsidRDefault="001B3FB4" w:rsidP="001B3FB4">
      <w:pPr>
        <w:spacing w:line="245" w:lineRule="auto"/>
        <w:ind w:right="-65" w:firstLine="6096"/>
        <w:rPr>
          <w:rFonts w:ascii="Arial" w:eastAsia="Arial" w:hAnsi="Arial" w:cs="Arial"/>
          <w:color w:val="1F1F1F"/>
          <w:sz w:val="24"/>
          <w:szCs w:val="24"/>
        </w:rPr>
      </w:pPr>
    </w:p>
    <w:p w:rsidR="001B3FB4" w:rsidRDefault="001B3FB4" w:rsidP="001B3FB4">
      <w:pPr>
        <w:spacing w:line="245" w:lineRule="auto"/>
        <w:ind w:right="-65" w:firstLine="6096"/>
        <w:rPr>
          <w:rFonts w:ascii="Arial" w:eastAsia="Arial" w:hAnsi="Arial" w:cs="Arial"/>
          <w:color w:val="1F1F1F"/>
          <w:sz w:val="24"/>
          <w:szCs w:val="24"/>
        </w:rPr>
      </w:pPr>
    </w:p>
    <w:p w:rsidR="001B3FB4" w:rsidRDefault="0058229C" w:rsidP="001B3FB4">
      <w:pPr>
        <w:spacing w:line="245" w:lineRule="auto"/>
        <w:ind w:right="-65" w:firstLine="6096"/>
        <w:rPr>
          <w:rFonts w:ascii="Arial" w:eastAsia="Arial" w:hAnsi="Arial" w:cs="Arial"/>
          <w:color w:val="1F1F1F"/>
          <w:sz w:val="24"/>
          <w:szCs w:val="24"/>
        </w:rPr>
      </w:pPr>
      <w:r w:rsidRPr="001B3FB4">
        <w:rPr>
          <w:rFonts w:ascii="Arial" w:eastAsia="Arial" w:hAnsi="Arial" w:cs="Arial"/>
          <w:color w:val="1F1F1F"/>
          <w:sz w:val="24"/>
          <w:szCs w:val="24"/>
        </w:rPr>
        <w:t xml:space="preserve">(Tanda Tangan) </w:t>
      </w:r>
    </w:p>
    <w:p w:rsidR="0058229C" w:rsidRPr="001B3FB4" w:rsidRDefault="0058229C" w:rsidP="001B3FB4">
      <w:pPr>
        <w:spacing w:line="245" w:lineRule="auto"/>
        <w:ind w:right="-65" w:firstLine="6096"/>
        <w:rPr>
          <w:rFonts w:ascii="Arial" w:eastAsia="Arial" w:hAnsi="Arial" w:cs="Arial"/>
          <w:sz w:val="24"/>
          <w:szCs w:val="24"/>
        </w:rPr>
      </w:pPr>
      <w:r w:rsidRPr="001B3FB4">
        <w:rPr>
          <w:rFonts w:ascii="Arial" w:eastAsia="Arial" w:hAnsi="Arial" w:cs="Arial"/>
          <w:color w:val="1F1F1F"/>
          <w:sz w:val="24"/>
          <w:szCs w:val="24"/>
        </w:rPr>
        <w:t>(Nama Jelas)</w:t>
      </w:r>
    </w:p>
    <w:p w:rsidR="00316EC1" w:rsidRPr="001B3FB4" w:rsidRDefault="00316EC1" w:rsidP="001B3FB4">
      <w:pPr>
        <w:spacing w:line="200" w:lineRule="exact"/>
        <w:ind w:right="-65"/>
        <w:rPr>
          <w:rFonts w:ascii="Arial" w:hAnsi="Arial" w:cs="Arial"/>
          <w:sz w:val="24"/>
          <w:szCs w:val="24"/>
        </w:rPr>
      </w:pPr>
    </w:p>
    <w:p w:rsidR="00316EC1" w:rsidRPr="001B3FB4" w:rsidRDefault="00316EC1" w:rsidP="001B3FB4">
      <w:pPr>
        <w:spacing w:line="200" w:lineRule="exact"/>
        <w:ind w:right="-65"/>
        <w:rPr>
          <w:rFonts w:ascii="Arial" w:hAnsi="Arial" w:cs="Arial"/>
          <w:sz w:val="24"/>
          <w:szCs w:val="24"/>
        </w:rPr>
      </w:pPr>
    </w:p>
    <w:p w:rsidR="00316EC1" w:rsidRPr="001B3FB4" w:rsidRDefault="00316EC1" w:rsidP="001B3FB4">
      <w:pPr>
        <w:spacing w:line="200" w:lineRule="exact"/>
        <w:ind w:right="-65"/>
        <w:rPr>
          <w:rFonts w:ascii="Arial" w:hAnsi="Arial" w:cs="Arial"/>
          <w:sz w:val="24"/>
          <w:szCs w:val="24"/>
        </w:rPr>
      </w:pPr>
    </w:p>
    <w:p w:rsidR="00316EC1" w:rsidRPr="001B3FB4" w:rsidRDefault="00316EC1" w:rsidP="001B3FB4">
      <w:pPr>
        <w:spacing w:before="4" w:line="220" w:lineRule="exact"/>
        <w:ind w:right="-65"/>
        <w:rPr>
          <w:rFonts w:ascii="Arial" w:hAnsi="Arial" w:cs="Arial"/>
          <w:sz w:val="24"/>
          <w:szCs w:val="24"/>
        </w:rPr>
      </w:pPr>
    </w:p>
    <w:sectPr w:rsidR="00316EC1" w:rsidRPr="001B3FB4" w:rsidSect="0058229C">
      <w:type w:val="continuous"/>
      <w:pgSz w:w="11920" w:h="16960"/>
      <w:pgMar w:top="460" w:right="1147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81D52"/>
    <w:multiLevelType w:val="multilevel"/>
    <w:tmpl w:val="4C1C56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16EC1"/>
    <w:rsid w:val="001B3FB4"/>
    <w:rsid w:val="001E54E1"/>
    <w:rsid w:val="00316EC1"/>
    <w:rsid w:val="0058229C"/>
    <w:rsid w:val="005E4A17"/>
    <w:rsid w:val="00DD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rohman</dc:creator>
  <cp:lastModifiedBy>Windows User</cp:lastModifiedBy>
  <cp:revision>5</cp:revision>
  <dcterms:created xsi:type="dcterms:W3CDTF">2018-02-26T01:54:00Z</dcterms:created>
  <dcterms:modified xsi:type="dcterms:W3CDTF">2018-03-24T08:40:00Z</dcterms:modified>
</cp:coreProperties>
</file>