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F82" w:rsidRPr="006C38A4" w:rsidRDefault="006C38A4" w:rsidP="006C38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38" style="position:absolute;margin-left:1.2pt;margin-top:1.2pt;width:485.6pt;height:39.35pt;z-index:-251655680"/>
        </w:pict>
      </w:r>
    </w:p>
    <w:p w:rsidR="00E00F82" w:rsidRPr="006C38A4" w:rsidRDefault="00E32E9C" w:rsidP="006C38A4">
      <w:pPr>
        <w:ind w:right="-43"/>
        <w:jc w:val="center"/>
        <w:rPr>
          <w:rFonts w:ascii="Arial" w:eastAsia="Arial" w:hAnsi="Arial" w:cs="Arial"/>
          <w:sz w:val="24"/>
          <w:szCs w:val="24"/>
        </w:rPr>
      </w:pPr>
      <w:r w:rsidRPr="006C38A4">
        <w:rPr>
          <w:rFonts w:ascii="Arial" w:eastAsia="Arial" w:hAnsi="Arial" w:cs="Arial"/>
          <w:color w:val="1F1F1F"/>
          <w:sz w:val="24"/>
          <w:szCs w:val="24"/>
        </w:rPr>
        <w:t>KOP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SURAT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SATKER</w:t>
      </w:r>
    </w:p>
    <w:p w:rsidR="00E00F82" w:rsidRPr="006C38A4" w:rsidRDefault="00E00F82" w:rsidP="006C38A4">
      <w:pPr>
        <w:rPr>
          <w:rFonts w:ascii="Arial" w:hAnsi="Arial" w:cs="Arial"/>
          <w:sz w:val="24"/>
          <w:szCs w:val="24"/>
        </w:rPr>
      </w:pPr>
    </w:p>
    <w:p w:rsidR="00E00F82" w:rsidRPr="006C38A4" w:rsidRDefault="00E00F82" w:rsidP="006C38A4">
      <w:pPr>
        <w:rPr>
          <w:rFonts w:ascii="Arial" w:hAnsi="Arial" w:cs="Arial"/>
          <w:sz w:val="24"/>
          <w:szCs w:val="24"/>
        </w:rPr>
      </w:pPr>
    </w:p>
    <w:p w:rsidR="00E00F82" w:rsidRPr="006C38A4" w:rsidRDefault="00E00F82" w:rsidP="006C38A4">
      <w:pPr>
        <w:rPr>
          <w:rFonts w:ascii="Arial" w:hAnsi="Arial" w:cs="Arial"/>
          <w:sz w:val="24"/>
          <w:szCs w:val="24"/>
        </w:rPr>
      </w:pPr>
    </w:p>
    <w:p w:rsidR="00E00F82" w:rsidRPr="006C38A4" w:rsidRDefault="00E00F82" w:rsidP="006C38A4">
      <w:pPr>
        <w:rPr>
          <w:rFonts w:ascii="Arial" w:hAnsi="Arial" w:cs="Arial"/>
          <w:sz w:val="24"/>
          <w:szCs w:val="24"/>
        </w:rPr>
      </w:pPr>
    </w:p>
    <w:p w:rsidR="006C38A4" w:rsidRDefault="00E32E9C" w:rsidP="006C38A4">
      <w:pPr>
        <w:ind w:left="115" w:right="99"/>
        <w:rPr>
          <w:rFonts w:ascii="Arial" w:eastAsia="Arial" w:hAnsi="Arial" w:cs="Arial"/>
          <w:color w:val="1F1F1F"/>
          <w:sz w:val="24"/>
          <w:szCs w:val="24"/>
        </w:rPr>
      </w:pPr>
      <w:proofErr w:type="gramStart"/>
      <w:r w:rsidRPr="006C38A4">
        <w:rPr>
          <w:rFonts w:ascii="Arial" w:eastAsia="Arial" w:hAnsi="Arial" w:cs="Arial"/>
          <w:color w:val="1F1F1F"/>
          <w:sz w:val="24"/>
          <w:szCs w:val="24"/>
        </w:rPr>
        <w:t xml:space="preserve">Yth.Kepala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KPPN</w:t>
      </w:r>
      <w:proofErr w:type="gramEnd"/>
      <w:r w:rsidR="006C38A4">
        <w:rPr>
          <w:rFonts w:ascii="Arial" w:eastAsia="Arial" w:hAnsi="Arial" w:cs="Arial"/>
          <w:color w:val="1F1F1F"/>
          <w:sz w:val="24"/>
          <w:szCs w:val="24"/>
        </w:rPr>
        <w:t>............</w:t>
      </w:r>
    </w:p>
    <w:p w:rsidR="00E00F82" w:rsidRPr="006C38A4" w:rsidRDefault="00E32E9C" w:rsidP="006C38A4">
      <w:pPr>
        <w:ind w:left="115" w:right="99"/>
        <w:rPr>
          <w:rFonts w:ascii="Arial" w:eastAsia="Arial" w:hAnsi="Arial" w:cs="Arial"/>
          <w:sz w:val="24"/>
          <w:szCs w:val="24"/>
        </w:rPr>
      </w:pPr>
      <w:proofErr w:type="gramStart"/>
      <w:r w:rsidRPr="006C38A4">
        <w:rPr>
          <w:rFonts w:ascii="Arial" w:eastAsia="Arial" w:hAnsi="Arial" w:cs="Arial"/>
          <w:color w:val="1F1F1F"/>
          <w:sz w:val="24"/>
          <w:szCs w:val="24"/>
        </w:rPr>
        <w:t>di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.......</w:t>
      </w:r>
      <w:proofErr w:type="gramEnd"/>
    </w:p>
    <w:p w:rsidR="00E00F82" w:rsidRPr="006C38A4" w:rsidRDefault="00E00F82" w:rsidP="006C38A4">
      <w:pPr>
        <w:rPr>
          <w:rFonts w:ascii="Arial" w:hAnsi="Arial" w:cs="Arial"/>
          <w:sz w:val="24"/>
          <w:szCs w:val="24"/>
        </w:rPr>
      </w:pPr>
    </w:p>
    <w:p w:rsidR="00E00F82" w:rsidRPr="006C38A4" w:rsidRDefault="006C38A4" w:rsidP="006C38A4">
      <w:pPr>
        <w:ind w:left="115" w:right="245" w:firstLine="8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 xml:space="preserve">Sehubungan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dengan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SPM-PTUP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Nomor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......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sebesar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>
        <w:rPr>
          <w:rFonts w:ascii="Arial" w:eastAsia="Arial" w:hAnsi="Arial" w:cs="Arial"/>
          <w:color w:val="1F1F1F"/>
          <w:sz w:val="24"/>
          <w:szCs w:val="24"/>
        </w:rPr>
        <w:t>Rp</w:t>
      </w:r>
      <w:proofErr w:type="gramStart"/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.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...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...</w:t>
      </w:r>
      <w:proofErr w:type="gramEnd"/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i/>
          <w:color w:val="1F1F1F"/>
          <w:sz w:val="24"/>
          <w:szCs w:val="24"/>
        </w:rPr>
        <w:t>(</w:t>
      </w:r>
      <w:proofErr w:type="gramStart"/>
      <w:r w:rsidR="00E32E9C" w:rsidRPr="006C38A4">
        <w:rPr>
          <w:rFonts w:ascii="Arial" w:eastAsia="Arial" w:hAnsi="Arial" w:cs="Arial"/>
          <w:i/>
          <w:color w:val="1F1F1F"/>
          <w:sz w:val="24"/>
          <w:szCs w:val="24"/>
        </w:rPr>
        <w:t>dengan</w:t>
      </w:r>
      <w:proofErr w:type="gramEnd"/>
      <w:r w:rsidR="00E32E9C" w:rsidRPr="006C38A4">
        <w:rPr>
          <w:rFonts w:ascii="Arial" w:eastAsia="Arial" w:hAnsi="Arial" w:cs="Arial"/>
          <w:i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i/>
          <w:color w:val="1F1F1F"/>
          <w:sz w:val="24"/>
          <w:szCs w:val="24"/>
        </w:rPr>
        <w:t>huruf),</w:t>
      </w:r>
      <w:r w:rsidR="00E32E9C" w:rsidRPr="006C38A4">
        <w:rPr>
          <w:rFonts w:ascii="Arial" w:eastAsia="Arial" w:hAnsi="Arial" w:cs="Arial"/>
          <w:i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dengan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ini diberitahukan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bahwa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penggunaan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dana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TUP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yang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kami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ajukan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tidak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 xml:space="preserve">sesuai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dengan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 xml:space="preserve">rencana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p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eng</w:t>
      </w:r>
      <w:r>
        <w:rPr>
          <w:rFonts w:ascii="Arial" w:eastAsia="Arial" w:hAnsi="Arial" w:cs="Arial"/>
          <w:color w:val="1F1F1F"/>
          <w:sz w:val="24"/>
          <w:szCs w:val="24"/>
        </w:rPr>
        <w:t>g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unaan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TUP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se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b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a</w:t>
      </w:r>
      <w:r>
        <w:rPr>
          <w:rFonts w:ascii="Arial" w:eastAsia="Arial" w:hAnsi="Arial" w:cs="Arial"/>
          <w:color w:val="1F1F1F"/>
          <w:sz w:val="24"/>
          <w:szCs w:val="24"/>
        </w:rPr>
        <w:t>g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airnana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surat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k</w:t>
      </w:r>
      <w:r>
        <w:rPr>
          <w:rFonts w:ascii="Arial" w:eastAsia="Arial" w:hAnsi="Arial" w:cs="Arial"/>
          <w:color w:val="1F1F1F"/>
          <w:sz w:val="24"/>
          <w:szCs w:val="24"/>
        </w:rPr>
        <w:t>ami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nomor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 xml:space="preserve">.......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tangga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I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 xml:space="preserve">...... 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rnen</w:t>
      </w:r>
      <w:r>
        <w:rPr>
          <w:rFonts w:ascii="Arial" w:eastAsia="Arial" w:hAnsi="Arial" w:cs="Arial"/>
          <w:color w:val="1F1F1F"/>
          <w:sz w:val="24"/>
          <w:szCs w:val="24"/>
        </w:rPr>
        <w:t>g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enai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per</w:t>
      </w:r>
      <w:r>
        <w:rPr>
          <w:rFonts w:ascii="Arial" w:eastAsia="Arial" w:hAnsi="Arial" w:cs="Arial"/>
          <w:color w:val="1F1F1F"/>
          <w:sz w:val="24"/>
          <w:szCs w:val="24"/>
        </w:rPr>
        <w:t>m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intaan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TUP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="00E32E9C" w:rsidRPr="006C38A4">
        <w:rPr>
          <w:rFonts w:ascii="Arial" w:eastAsia="Arial" w:hAnsi="Arial" w:cs="Arial"/>
          <w:color w:val="1F1F1F"/>
          <w:sz w:val="24"/>
          <w:szCs w:val="24"/>
        </w:rPr>
        <w:t>yaitu:</w:t>
      </w:r>
    </w:p>
    <w:p w:rsidR="00E00F82" w:rsidRPr="006C38A4" w:rsidRDefault="00E00F82" w:rsidP="006C38A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4"/>
        <w:gridCol w:w="3118"/>
        <w:gridCol w:w="3260"/>
        <w:gridCol w:w="3017"/>
      </w:tblGrid>
      <w:tr w:rsidR="006C38A4" w:rsidTr="00E32E9C">
        <w:tc>
          <w:tcPr>
            <w:tcW w:w="534" w:type="dxa"/>
            <w:vAlign w:val="center"/>
          </w:tcPr>
          <w:p w:rsidR="006C38A4" w:rsidRDefault="006C38A4" w:rsidP="00E32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8" w:type="dxa"/>
            <w:vAlign w:val="center"/>
          </w:tcPr>
          <w:p w:rsidR="006C38A4" w:rsidRDefault="006C38A4" w:rsidP="00E32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Rencana Penggunaan Dana TUP (SPM TUP)</w:t>
            </w:r>
          </w:p>
        </w:tc>
        <w:tc>
          <w:tcPr>
            <w:tcW w:w="3260" w:type="dxa"/>
            <w:vAlign w:val="center"/>
          </w:tcPr>
          <w:p w:rsidR="006C38A4" w:rsidRDefault="006C38A4" w:rsidP="00E32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Penggunaan Dana SPM-PTUP</w:t>
            </w:r>
          </w:p>
        </w:tc>
        <w:tc>
          <w:tcPr>
            <w:tcW w:w="2835" w:type="dxa"/>
            <w:vAlign w:val="center"/>
          </w:tcPr>
          <w:p w:rsidR="006C38A4" w:rsidRDefault="006C38A4" w:rsidP="00E32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Alasan</w:t>
            </w:r>
          </w:p>
        </w:tc>
      </w:tr>
      <w:tr w:rsidR="00E32E9C" w:rsidTr="006C38A4">
        <w:tc>
          <w:tcPr>
            <w:tcW w:w="534" w:type="dxa"/>
          </w:tcPr>
          <w:p w:rsidR="00E32E9C" w:rsidRDefault="00E32E9C" w:rsidP="00E32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E32E9C" w:rsidRDefault="00E32E9C" w:rsidP="006C38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Untuk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Keperluan ......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Rp.....</w:t>
            </w:r>
          </w:p>
        </w:tc>
        <w:tc>
          <w:tcPr>
            <w:tcW w:w="3260" w:type="dxa"/>
          </w:tcPr>
          <w:p w:rsidR="00E32E9C" w:rsidRDefault="00E32E9C" w:rsidP="005363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Untuk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Keperluan ......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Rp.....</w:t>
            </w:r>
          </w:p>
        </w:tc>
        <w:tc>
          <w:tcPr>
            <w:tcW w:w="2835" w:type="dxa"/>
          </w:tcPr>
          <w:p w:rsidR="00E32E9C" w:rsidRDefault="00E32E9C" w:rsidP="006C38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..........................................</w:t>
            </w:r>
          </w:p>
        </w:tc>
      </w:tr>
      <w:tr w:rsidR="00E32E9C" w:rsidTr="006C38A4">
        <w:tc>
          <w:tcPr>
            <w:tcW w:w="534" w:type="dxa"/>
          </w:tcPr>
          <w:p w:rsidR="00E32E9C" w:rsidRDefault="00E32E9C" w:rsidP="00E32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E32E9C" w:rsidRDefault="00E32E9C" w:rsidP="005363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Untuk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Keperluan ......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Rp.....</w:t>
            </w:r>
          </w:p>
        </w:tc>
        <w:tc>
          <w:tcPr>
            <w:tcW w:w="3260" w:type="dxa"/>
          </w:tcPr>
          <w:p w:rsidR="00E32E9C" w:rsidRDefault="00E32E9C" w:rsidP="005363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Untuk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Keperluan ......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Rp.....</w:t>
            </w:r>
          </w:p>
        </w:tc>
        <w:tc>
          <w:tcPr>
            <w:tcW w:w="2835" w:type="dxa"/>
          </w:tcPr>
          <w:p w:rsidR="00E32E9C" w:rsidRDefault="00E32E9C" w:rsidP="00E32E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..........................................</w:t>
            </w:r>
          </w:p>
        </w:tc>
      </w:tr>
      <w:tr w:rsidR="00E32E9C" w:rsidTr="006C38A4">
        <w:tc>
          <w:tcPr>
            <w:tcW w:w="534" w:type="dxa"/>
          </w:tcPr>
          <w:p w:rsidR="00E32E9C" w:rsidRDefault="00E32E9C" w:rsidP="00E32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E32E9C" w:rsidRDefault="00E32E9C" w:rsidP="006C38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Dst.....</w:t>
            </w:r>
          </w:p>
        </w:tc>
        <w:tc>
          <w:tcPr>
            <w:tcW w:w="3260" w:type="dxa"/>
          </w:tcPr>
          <w:p w:rsidR="00E32E9C" w:rsidRDefault="00E32E9C" w:rsidP="006C38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.............................................</w:t>
            </w:r>
          </w:p>
        </w:tc>
        <w:tc>
          <w:tcPr>
            <w:tcW w:w="2835" w:type="dxa"/>
          </w:tcPr>
          <w:p w:rsidR="00E32E9C" w:rsidRDefault="00E32E9C" w:rsidP="00E32E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..........................................</w:t>
            </w:r>
          </w:p>
        </w:tc>
      </w:tr>
      <w:tr w:rsidR="00E32E9C" w:rsidTr="006C38A4">
        <w:tc>
          <w:tcPr>
            <w:tcW w:w="534" w:type="dxa"/>
          </w:tcPr>
          <w:p w:rsidR="00E32E9C" w:rsidRDefault="00E32E9C" w:rsidP="00E32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E32E9C" w:rsidRDefault="00E32E9C" w:rsidP="00E32E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Dst.....</w:t>
            </w:r>
          </w:p>
        </w:tc>
        <w:tc>
          <w:tcPr>
            <w:tcW w:w="3260" w:type="dxa"/>
          </w:tcPr>
          <w:p w:rsidR="00E32E9C" w:rsidRDefault="00E32E9C" w:rsidP="006C38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.............................................</w:t>
            </w:r>
          </w:p>
        </w:tc>
        <w:tc>
          <w:tcPr>
            <w:tcW w:w="2835" w:type="dxa"/>
          </w:tcPr>
          <w:p w:rsidR="00E32E9C" w:rsidRDefault="00E32E9C" w:rsidP="00E32E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..........................................</w:t>
            </w:r>
          </w:p>
        </w:tc>
      </w:tr>
    </w:tbl>
    <w:p w:rsidR="00E00F82" w:rsidRPr="006C38A4" w:rsidRDefault="00E00F82" w:rsidP="006C38A4">
      <w:pPr>
        <w:rPr>
          <w:rFonts w:ascii="Arial" w:hAnsi="Arial" w:cs="Arial"/>
          <w:sz w:val="24"/>
          <w:szCs w:val="24"/>
        </w:rPr>
      </w:pPr>
    </w:p>
    <w:p w:rsidR="00E00F82" w:rsidRPr="006C38A4" w:rsidRDefault="00E32E9C" w:rsidP="006C38A4">
      <w:pPr>
        <w:ind w:left="120" w:right="256" w:firstLine="826"/>
        <w:jc w:val="both"/>
        <w:rPr>
          <w:rFonts w:ascii="Arial" w:eastAsia="Arial" w:hAnsi="Arial" w:cs="Arial"/>
          <w:sz w:val="24"/>
          <w:szCs w:val="24"/>
        </w:rPr>
      </w:pPr>
      <w:r w:rsidRPr="006C38A4">
        <w:rPr>
          <w:rFonts w:ascii="Arial" w:eastAsia="Arial" w:hAnsi="Arial" w:cs="Arial"/>
          <w:color w:val="1F1F1F"/>
          <w:sz w:val="24"/>
          <w:szCs w:val="24"/>
        </w:rPr>
        <w:t>Selanjutnya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apabila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terdapat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kebutuhan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TUP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berikutnya,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kami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akan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berupaya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agar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penggunaan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dana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TUP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(SPM-PTUP)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yang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diajukan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sesuai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dengan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proofErr w:type="gramStart"/>
      <w:r w:rsidRPr="006C38A4">
        <w:rPr>
          <w:rFonts w:ascii="Arial" w:eastAsia="Arial" w:hAnsi="Arial" w:cs="Arial"/>
          <w:color w:val="1F1F1F"/>
          <w:sz w:val="24"/>
          <w:szCs w:val="24"/>
        </w:rPr>
        <w:t xml:space="preserve">rencana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penggunaan</w:t>
      </w:r>
      <w:proofErr w:type="gramEnd"/>
      <w:r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dana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TUP yang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diajukan.</w:t>
      </w:r>
    </w:p>
    <w:p w:rsidR="00E00F82" w:rsidRDefault="00E00F82" w:rsidP="006C38A4">
      <w:pPr>
        <w:rPr>
          <w:rFonts w:ascii="Arial" w:hAnsi="Arial" w:cs="Arial"/>
          <w:sz w:val="24"/>
          <w:szCs w:val="24"/>
        </w:rPr>
      </w:pPr>
    </w:p>
    <w:p w:rsidR="00E32E9C" w:rsidRDefault="00E32E9C" w:rsidP="006C38A4">
      <w:pPr>
        <w:rPr>
          <w:rFonts w:ascii="Arial" w:hAnsi="Arial" w:cs="Arial"/>
          <w:sz w:val="24"/>
          <w:szCs w:val="24"/>
        </w:rPr>
      </w:pPr>
    </w:p>
    <w:p w:rsidR="00E32E9C" w:rsidRDefault="00E32E9C" w:rsidP="006C38A4">
      <w:pPr>
        <w:rPr>
          <w:rFonts w:ascii="Arial" w:hAnsi="Arial" w:cs="Arial"/>
          <w:sz w:val="24"/>
          <w:szCs w:val="24"/>
        </w:rPr>
      </w:pPr>
    </w:p>
    <w:p w:rsidR="00E32E9C" w:rsidRDefault="00E32E9C" w:rsidP="00E32E9C">
      <w:pPr>
        <w:ind w:firstLine="5812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......................., ...................... 20XX</w:t>
      </w:r>
      <w:proofErr w:type="gramEnd"/>
    </w:p>
    <w:p w:rsidR="00E32E9C" w:rsidRDefault="00E32E9C" w:rsidP="00E32E9C">
      <w:pPr>
        <w:ind w:firstLine="58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Kuasa Pengguna Anggaran</w:t>
      </w:r>
    </w:p>
    <w:p w:rsidR="00E32E9C" w:rsidRDefault="00E32E9C" w:rsidP="00E32E9C">
      <w:pPr>
        <w:ind w:firstLine="5812"/>
        <w:rPr>
          <w:rFonts w:ascii="Arial" w:hAnsi="Arial" w:cs="Arial"/>
          <w:sz w:val="24"/>
          <w:szCs w:val="24"/>
        </w:rPr>
      </w:pPr>
    </w:p>
    <w:p w:rsidR="00E32E9C" w:rsidRDefault="00E32E9C" w:rsidP="00E32E9C">
      <w:pPr>
        <w:ind w:firstLine="5812"/>
        <w:rPr>
          <w:rFonts w:ascii="Arial" w:hAnsi="Arial" w:cs="Arial"/>
          <w:sz w:val="24"/>
          <w:szCs w:val="24"/>
        </w:rPr>
      </w:pPr>
    </w:p>
    <w:p w:rsidR="00E32E9C" w:rsidRDefault="00E32E9C" w:rsidP="00E32E9C">
      <w:pPr>
        <w:ind w:firstLine="5812"/>
        <w:rPr>
          <w:rFonts w:ascii="Arial" w:hAnsi="Arial" w:cs="Arial"/>
          <w:sz w:val="24"/>
          <w:szCs w:val="24"/>
        </w:rPr>
      </w:pPr>
    </w:p>
    <w:p w:rsidR="00E32E9C" w:rsidRDefault="00E32E9C" w:rsidP="00E32E9C">
      <w:pPr>
        <w:ind w:firstLine="5812"/>
        <w:rPr>
          <w:rFonts w:ascii="Arial" w:hAnsi="Arial" w:cs="Arial"/>
          <w:sz w:val="24"/>
          <w:szCs w:val="24"/>
        </w:rPr>
      </w:pPr>
    </w:p>
    <w:p w:rsidR="00E32E9C" w:rsidRDefault="00E32E9C" w:rsidP="00E32E9C">
      <w:pPr>
        <w:ind w:firstLine="5812"/>
        <w:rPr>
          <w:rFonts w:ascii="Arial" w:hAnsi="Arial" w:cs="Arial"/>
          <w:sz w:val="24"/>
          <w:szCs w:val="24"/>
        </w:rPr>
      </w:pPr>
    </w:p>
    <w:p w:rsidR="00E32E9C" w:rsidRDefault="00E32E9C" w:rsidP="00E32E9C">
      <w:pPr>
        <w:ind w:firstLine="58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</w:t>
      </w:r>
    </w:p>
    <w:p w:rsidR="00E32E9C" w:rsidRPr="006C38A4" w:rsidRDefault="00E32E9C" w:rsidP="00E32E9C">
      <w:pPr>
        <w:ind w:firstLine="58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NIP. .................................................</w:t>
      </w:r>
    </w:p>
    <w:p w:rsidR="00E32E9C" w:rsidRDefault="00E32E9C" w:rsidP="006C38A4">
      <w:pPr>
        <w:ind w:left="120" w:right="498" w:firstLine="5846"/>
        <w:rPr>
          <w:rFonts w:ascii="Arial" w:hAnsi="Arial" w:cs="Arial"/>
          <w:sz w:val="24"/>
          <w:szCs w:val="24"/>
        </w:rPr>
      </w:pPr>
    </w:p>
    <w:p w:rsidR="00E32E9C" w:rsidRDefault="00E32E9C" w:rsidP="006C38A4">
      <w:pPr>
        <w:ind w:left="120" w:right="498" w:firstLine="5846"/>
        <w:rPr>
          <w:rFonts w:ascii="Arial" w:hAnsi="Arial" w:cs="Arial"/>
          <w:sz w:val="24"/>
          <w:szCs w:val="24"/>
        </w:rPr>
      </w:pPr>
    </w:p>
    <w:p w:rsidR="00E32E9C" w:rsidRDefault="00E32E9C" w:rsidP="006C38A4">
      <w:pPr>
        <w:ind w:left="120" w:right="498" w:firstLine="5846"/>
        <w:rPr>
          <w:rFonts w:ascii="Arial" w:hAnsi="Arial" w:cs="Arial"/>
          <w:sz w:val="24"/>
          <w:szCs w:val="24"/>
        </w:rPr>
      </w:pPr>
    </w:p>
    <w:p w:rsidR="00E32E9C" w:rsidRDefault="00E32E9C" w:rsidP="00E32E9C">
      <w:pPr>
        <w:ind w:left="120" w:right="498" w:firstLine="22"/>
        <w:rPr>
          <w:rFonts w:ascii="Arial" w:hAnsi="Arial" w:cs="Arial"/>
          <w:sz w:val="24"/>
          <w:szCs w:val="24"/>
        </w:rPr>
      </w:pPr>
    </w:p>
    <w:p w:rsidR="00E32E9C" w:rsidRDefault="00E32E9C" w:rsidP="00E32E9C">
      <w:pPr>
        <w:ind w:left="120" w:right="498" w:firstLine="22"/>
        <w:rPr>
          <w:rFonts w:ascii="Arial" w:hAnsi="Arial" w:cs="Arial"/>
          <w:sz w:val="24"/>
          <w:szCs w:val="24"/>
        </w:rPr>
      </w:pPr>
    </w:p>
    <w:p w:rsidR="00E32E9C" w:rsidRDefault="00E32E9C" w:rsidP="00E32E9C">
      <w:pPr>
        <w:ind w:left="120" w:right="498" w:firstLine="22"/>
        <w:rPr>
          <w:rFonts w:ascii="Arial" w:hAnsi="Arial" w:cs="Arial"/>
          <w:sz w:val="24"/>
          <w:szCs w:val="24"/>
        </w:rPr>
      </w:pPr>
    </w:p>
    <w:p w:rsidR="00E00F82" w:rsidRPr="006C38A4" w:rsidRDefault="00E32E9C" w:rsidP="00E32E9C">
      <w:pPr>
        <w:ind w:left="120" w:right="498" w:firstLine="22"/>
        <w:rPr>
          <w:rFonts w:ascii="Arial" w:eastAsia="Arial" w:hAnsi="Arial" w:cs="Arial"/>
          <w:sz w:val="24"/>
          <w:szCs w:val="24"/>
        </w:rPr>
      </w:pPr>
      <w:r w:rsidRPr="006C38A4">
        <w:rPr>
          <w:rFonts w:ascii="Arial" w:eastAsia="Arial" w:hAnsi="Arial" w:cs="Arial"/>
          <w:color w:val="1F1F1F"/>
          <w:sz w:val="24"/>
          <w:szCs w:val="24"/>
        </w:rPr>
        <w:t>Tembusan:</w:t>
      </w:r>
    </w:p>
    <w:p w:rsidR="00E00F82" w:rsidRDefault="00E32E9C" w:rsidP="00E32E9C">
      <w:pPr>
        <w:ind w:left="134"/>
      </w:pPr>
      <w:r w:rsidRPr="006C38A4">
        <w:rPr>
          <w:rFonts w:ascii="Arial" w:eastAsia="Arial" w:hAnsi="Arial" w:cs="Arial"/>
          <w:color w:val="1F1F1F"/>
          <w:sz w:val="24"/>
          <w:szCs w:val="24"/>
        </w:rPr>
        <w:t>Kepala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Kantor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Wilayah DJPb </w:t>
      </w:r>
      <w:r w:rsidRPr="006C38A4">
        <w:rPr>
          <w:rFonts w:ascii="Arial" w:eastAsia="Arial" w:hAnsi="Arial" w:cs="Arial"/>
          <w:color w:val="1F1F1F"/>
          <w:sz w:val="24"/>
          <w:szCs w:val="24"/>
        </w:rPr>
        <w:t>Provinsi</w:t>
      </w:r>
    </w:p>
    <w:sectPr w:rsidR="00E00F82" w:rsidSect="00E00F82">
      <w:type w:val="continuous"/>
      <w:pgSz w:w="11920" w:h="16920"/>
      <w:pgMar w:top="1200" w:right="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2680C"/>
    <w:multiLevelType w:val="multilevel"/>
    <w:tmpl w:val="4F34FE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E00F82"/>
    <w:rsid w:val="006C38A4"/>
    <w:rsid w:val="00E00F82"/>
    <w:rsid w:val="00E32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6C3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rohman</dc:creator>
  <cp:lastModifiedBy>Perben</cp:lastModifiedBy>
  <cp:revision>2</cp:revision>
  <dcterms:created xsi:type="dcterms:W3CDTF">2018-02-26T02:49:00Z</dcterms:created>
  <dcterms:modified xsi:type="dcterms:W3CDTF">2018-02-26T02:49:00Z</dcterms:modified>
</cp:coreProperties>
</file>